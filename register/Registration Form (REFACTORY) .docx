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FCFFF" w14:textId="4504E9D6" w:rsidR="002A46BE" w:rsidRDefault="008F474E">
      <w:pPr>
        <w:spacing w:before="40"/>
        <w:ind w:left="3027" w:right="3050"/>
        <w:jc w:val="center"/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 wp14:anchorId="688B8856" wp14:editId="443CD0F2">
            <wp:extent cx="2207623" cy="714231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656" cy="72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3A1C" w14:textId="77777777" w:rsidR="002A46BE" w:rsidRDefault="002A46BE">
      <w:pPr>
        <w:spacing w:line="100" w:lineRule="exact"/>
        <w:rPr>
          <w:sz w:val="10"/>
          <w:szCs w:val="10"/>
        </w:rPr>
      </w:pPr>
    </w:p>
    <w:p w14:paraId="61112128" w14:textId="180A960F" w:rsidR="002A46BE" w:rsidRDefault="00A02484">
      <w:pPr>
        <w:ind w:left="2993" w:right="3003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STUDENT REGISTRATION FORM </w:t>
      </w:r>
    </w:p>
    <w:p w14:paraId="6931E554" w14:textId="77777777" w:rsidR="002A46BE" w:rsidRDefault="002A46BE">
      <w:pPr>
        <w:spacing w:before="8" w:line="120" w:lineRule="exact"/>
        <w:rPr>
          <w:sz w:val="12"/>
          <w:szCs w:val="12"/>
        </w:rPr>
      </w:pPr>
    </w:p>
    <w:p w14:paraId="3A37B3A3" w14:textId="77777777" w:rsidR="002A46BE" w:rsidRDefault="002A46BE">
      <w:pPr>
        <w:spacing w:line="200" w:lineRule="exact"/>
      </w:pPr>
    </w:p>
    <w:p w14:paraId="05F3522E" w14:textId="77777777" w:rsidR="002A46BE" w:rsidRDefault="00A02484">
      <w:pPr>
        <w:ind w:left="115"/>
        <w:rPr>
          <w:sz w:val="22"/>
          <w:szCs w:val="22"/>
        </w:rPr>
      </w:pPr>
      <w:r>
        <w:rPr>
          <w:b/>
          <w:sz w:val="22"/>
          <w:szCs w:val="22"/>
        </w:rPr>
        <w:t>Personal Information:</w:t>
      </w:r>
    </w:p>
    <w:p w14:paraId="62A459A5" w14:textId="2A7F93FD" w:rsidR="002A46BE" w:rsidRDefault="00A02484">
      <w:pPr>
        <w:tabs>
          <w:tab w:val="left" w:pos="10700"/>
        </w:tabs>
        <w:spacing w:line="240" w:lineRule="exact"/>
        <w:ind w:left="78" w:right="164"/>
        <w:jc w:val="center"/>
        <w:rPr>
          <w:sz w:val="22"/>
          <w:szCs w:val="22"/>
        </w:rPr>
      </w:pPr>
      <w:r>
        <w:rPr>
          <w:sz w:val="22"/>
          <w:szCs w:val="22"/>
        </w:rPr>
        <w:t>Surname</w:t>
      </w:r>
      <w:r w:rsidR="009A096A">
        <w:rPr>
          <w:sz w:val="22"/>
          <w:szCs w:val="22"/>
        </w:rPr>
        <w:t>:</w:t>
      </w:r>
      <w:r w:rsidR="009A096A">
        <w:rPr>
          <w:sz w:val="22"/>
          <w:szCs w:val="22"/>
          <w:u w:val="single" w:color="000000"/>
        </w:rPr>
        <w:t xml:space="preserve">  KALIBBALA                                                          </w:t>
      </w:r>
      <w:r>
        <w:rPr>
          <w:sz w:val="22"/>
          <w:szCs w:val="22"/>
        </w:rPr>
        <w:t xml:space="preserve">Other Name: </w:t>
      </w:r>
      <w:r>
        <w:rPr>
          <w:sz w:val="22"/>
          <w:szCs w:val="22"/>
          <w:u w:val="single" w:color="000000"/>
        </w:rPr>
        <w:t xml:space="preserve"> </w:t>
      </w:r>
      <w:r w:rsidR="009A096A">
        <w:rPr>
          <w:sz w:val="22"/>
          <w:szCs w:val="22"/>
          <w:u w:val="single" w:color="000000"/>
        </w:rPr>
        <w:t>JOHNSON</w:t>
      </w:r>
      <w:r>
        <w:rPr>
          <w:sz w:val="22"/>
          <w:szCs w:val="22"/>
          <w:u w:val="single" w:color="000000"/>
        </w:rPr>
        <w:tab/>
      </w:r>
    </w:p>
    <w:p w14:paraId="560FEBDA" w14:textId="4CDD7AA3" w:rsidR="002A46BE" w:rsidRDefault="000B08D8" w:rsidP="008F474E">
      <w:pPr>
        <w:tabs>
          <w:tab w:val="left" w:pos="10660"/>
        </w:tabs>
        <w:spacing w:before="7" w:line="240" w:lineRule="exact"/>
        <w:ind w:left="96" w:right="129" w:hanging="51"/>
        <w:rPr>
          <w:sz w:val="22"/>
          <w:szCs w:val="22"/>
        </w:rPr>
        <w:sectPr w:rsidR="002A46BE">
          <w:type w:val="continuous"/>
          <w:pgSz w:w="11920" w:h="16840"/>
          <w:pgMar w:top="560" w:right="460" w:bottom="280" w:left="500" w:header="720" w:footer="720" w:gutter="0"/>
          <w:cols w:space="720"/>
        </w:sectPr>
      </w:pPr>
      <w:r>
        <w:rPr>
          <w:sz w:val="22"/>
          <w:szCs w:val="22"/>
        </w:rPr>
        <w:t xml:space="preserve"> </w:t>
      </w:r>
      <w:r w:rsidR="00A02484">
        <w:rPr>
          <w:sz w:val="22"/>
          <w:szCs w:val="22"/>
        </w:rPr>
        <w:t xml:space="preserve">Course: </w:t>
      </w:r>
      <w:r w:rsidR="00A02484">
        <w:rPr>
          <w:sz w:val="22"/>
          <w:szCs w:val="22"/>
          <w:u w:val="single" w:color="000000"/>
        </w:rPr>
        <w:t xml:space="preserve">       </w:t>
      </w:r>
      <w:r w:rsidR="00A80F9A">
        <w:rPr>
          <w:sz w:val="22"/>
          <w:szCs w:val="22"/>
          <w:u w:val="single" w:color="000000"/>
        </w:rPr>
        <w:t>Software Engineering with JavaScript</w:t>
      </w:r>
      <w:r w:rsidR="00A02484">
        <w:rPr>
          <w:sz w:val="22"/>
          <w:szCs w:val="22"/>
          <w:u w:val="single" w:color="000000"/>
        </w:rPr>
        <w:t xml:space="preserve">                   </w:t>
      </w:r>
      <w:r w:rsidR="00A02484">
        <w:rPr>
          <w:sz w:val="22"/>
          <w:szCs w:val="22"/>
        </w:rPr>
        <w:t>Modality</w:t>
      </w:r>
      <w:r w:rsidR="008F474E">
        <w:rPr>
          <w:sz w:val="22"/>
          <w:szCs w:val="22"/>
        </w:rPr>
        <w:t xml:space="preserve"> (</w:t>
      </w:r>
      <w:r w:rsidR="00E31149">
        <w:rPr>
          <w:sz w:val="22"/>
          <w:szCs w:val="22"/>
        </w:rPr>
        <w:t>O</w:t>
      </w:r>
      <w:r w:rsidR="008F474E">
        <w:rPr>
          <w:sz w:val="22"/>
          <w:szCs w:val="22"/>
        </w:rPr>
        <w:t>nline/Physical)</w:t>
      </w:r>
      <w:r w:rsidR="00A02484">
        <w:rPr>
          <w:sz w:val="22"/>
          <w:szCs w:val="22"/>
        </w:rPr>
        <w:t xml:space="preserve">: </w:t>
      </w:r>
      <w:r w:rsidR="00A02484">
        <w:rPr>
          <w:sz w:val="22"/>
          <w:szCs w:val="22"/>
          <w:u w:val="single" w:color="000000"/>
        </w:rPr>
        <w:t xml:space="preserve"> </w:t>
      </w:r>
      <w:r w:rsidR="00E31149">
        <w:rPr>
          <w:sz w:val="22"/>
          <w:szCs w:val="22"/>
          <w:u w:val="single" w:color="000000"/>
        </w:rPr>
        <w:t>O</w:t>
      </w:r>
      <w:r w:rsidR="009A096A">
        <w:rPr>
          <w:sz w:val="22"/>
          <w:szCs w:val="22"/>
          <w:u w:val="single" w:color="000000"/>
        </w:rPr>
        <w:t>nline</w:t>
      </w:r>
      <w:r w:rsidR="00A02484">
        <w:rPr>
          <w:sz w:val="22"/>
          <w:szCs w:val="22"/>
          <w:u w:val="single" w:color="000000"/>
        </w:rPr>
        <w:tab/>
      </w:r>
      <w:r w:rsidR="00A02484">
        <w:rPr>
          <w:sz w:val="22"/>
          <w:szCs w:val="22"/>
        </w:rPr>
        <w:t xml:space="preserve"> Year of Study:</w:t>
      </w:r>
      <w:r w:rsidR="00A02484" w:rsidRPr="008F474E">
        <w:rPr>
          <w:w w:val="90"/>
          <w:sz w:val="22"/>
          <w:szCs w:val="22"/>
          <w:u w:val="single"/>
        </w:rPr>
        <w:t xml:space="preserve"> </w:t>
      </w:r>
      <w:r w:rsidR="009A096A">
        <w:rPr>
          <w:w w:val="90"/>
          <w:sz w:val="22"/>
          <w:szCs w:val="22"/>
          <w:u w:val="single"/>
        </w:rPr>
        <w:t>2023</w:t>
      </w:r>
    </w:p>
    <w:p w14:paraId="3BD7ED07" w14:textId="7B75CB3B" w:rsidR="002A46BE" w:rsidRDefault="00A02484">
      <w:pPr>
        <w:tabs>
          <w:tab w:val="left" w:pos="5560"/>
        </w:tabs>
        <w:spacing w:line="240" w:lineRule="exact"/>
        <w:ind w:left="115" w:right="-53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Date of Birth: </w:t>
      </w:r>
      <w:r>
        <w:rPr>
          <w:position w:val="-1"/>
          <w:sz w:val="22"/>
          <w:szCs w:val="22"/>
          <w:u w:val="single" w:color="000000"/>
        </w:rPr>
        <w:t xml:space="preserve"> </w:t>
      </w:r>
      <w:r w:rsidR="009A096A">
        <w:rPr>
          <w:position w:val="-1"/>
          <w:sz w:val="22"/>
          <w:szCs w:val="22"/>
          <w:u w:val="single" w:color="000000"/>
        </w:rPr>
        <w:t>1</w:t>
      </w:r>
      <w:r w:rsidR="00A80F9A">
        <w:rPr>
          <w:position w:val="-1"/>
          <w:sz w:val="22"/>
          <w:szCs w:val="22"/>
          <w:u w:val="single" w:color="000000"/>
        </w:rPr>
        <w:t>5th</w:t>
      </w:r>
      <w:r w:rsidR="009A096A">
        <w:rPr>
          <w:position w:val="-1"/>
          <w:sz w:val="22"/>
          <w:szCs w:val="22"/>
          <w:u w:val="single" w:color="000000"/>
        </w:rPr>
        <w:t>/02/2002</w:t>
      </w:r>
      <w:r>
        <w:rPr>
          <w:position w:val="-1"/>
          <w:sz w:val="22"/>
          <w:szCs w:val="22"/>
          <w:u w:val="single" w:color="000000"/>
        </w:rPr>
        <w:tab/>
      </w:r>
    </w:p>
    <w:p w14:paraId="65ACEF6C" w14:textId="0CEC6C80" w:rsidR="002A46BE" w:rsidRDefault="00A02484">
      <w:pPr>
        <w:tabs>
          <w:tab w:val="left" w:pos="5040"/>
        </w:tabs>
        <w:spacing w:line="240" w:lineRule="exact"/>
        <w:rPr>
          <w:sz w:val="22"/>
          <w:szCs w:val="22"/>
        </w:rPr>
        <w:sectPr w:rsidR="002A46BE">
          <w:type w:val="continuous"/>
          <w:pgSz w:w="11920" w:h="16840"/>
          <w:pgMar w:top="560" w:right="460" w:bottom="280" w:left="500" w:header="720" w:footer="720" w:gutter="0"/>
          <w:cols w:num="2" w:space="720" w:equalWidth="0">
            <w:col w:w="5572" w:space="110"/>
            <w:col w:w="5278"/>
          </w:cols>
        </w:sectPr>
      </w:pPr>
      <w:r>
        <w:br w:type="column"/>
      </w:r>
      <w:r>
        <w:rPr>
          <w:position w:val="-1"/>
          <w:sz w:val="22"/>
          <w:szCs w:val="22"/>
        </w:rPr>
        <w:t xml:space="preserve">Gender: </w:t>
      </w:r>
      <w:r>
        <w:rPr>
          <w:position w:val="-1"/>
          <w:sz w:val="22"/>
          <w:szCs w:val="22"/>
          <w:u w:val="single" w:color="000000"/>
        </w:rPr>
        <w:t xml:space="preserve"> </w:t>
      </w:r>
      <w:r w:rsidR="00E15EFC">
        <w:rPr>
          <w:position w:val="-1"/>
          <w:sz w:val="22"/>
          <w:szCs w:val="22"/>
          <w:u w:val="single" w:color="000000"/>
        </w:rPr>
        <w:t>Male</w:t>
      </w:r>
      <w:r>
        <w:rPr>
          <w:position w:val="-1"/>
          <w:sz w:val="22"/>
          <w:szCs w:val="22"/>
          <w:u w:val="single" w:color="000000"/>
        </w:rPr>
        <w:tab/>
      </w:r>
    </w:p>
    <w:p w14:paraId="3669DFD2" w14:textId="55D82EFD" w:rsidR="002A46BE" w:rsidRDefault="00A02484">
      <w:pPr>
        <w:tabs>
          <w:tab w:val="left" w:pos="4980"/>
        </w:tabs>
        <w:spacing w:before="6" w:line="240" w:lineRule="exact"/>
        <w:ind w:left="115" w:right="-53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Marital Status: </w:t>
      </w:r>
      <w:r>
        <w:rPr>
          <w:position w:val="-1"/>
          <w:sz w:val="22"/>
          <w:szCs w:val="22"/>
          <w:u w:val="single" w:color="000000"/>
        </w:rPr>
        <w:t xml:space="preserve"> </w:t>
      </w:r>
      <w:r w:rsidR="001629C4">
        <w:rPr>
          <w:position w:val="-1"/>
          <w:sz w:val="22"/>
          <w:szCs w:val="22"/>
          <w:u w:val="single" w:color="000000"/>
        </w:rPr>
        <w:t xml:space="preserve"> S</w:t>
      </w:r>
      <w:r w:rsidR="009A096A">
        <w:rPr>
          <w:position w:val="-1"/>
          <w:sz w:val="22"/>
          <w:szCs w:val="22"/>
          <w:u w:val="single" w:color="000000"/>
        </w:rPr>
        <w:t>ingle</w:t>
      </w:r>
      <w:r>
        <w:rPr>
          <w:position w:val="-1"/>
          <w:sz w:val="22"/>
          <w:szCs w:val="22"/>
          <w:u w:val="single" w:color="000000"/>
        </w:rPr>
        <w:tab/>
      </w:r>
    </w:p>
    <w:p w14:paraId="16BC501C" w14:textId="630365A5" w:rsidR="002A46BE" w:rsidRDefault="00A02484">
      <w:pPr>
        <w:tabs>
          <w:tab w:val="left" w:pos="5660"/>
        </w:tabs>
        <w:spacing w:before="6" w:line="240" w:lineRule="exact"/>
        <w:rPr>
          <w:sz w:val="22"/>
          <w:szCs w:val="22"/>
        </w:rPr>
        <w:sectPr w:rsidR="002A46BE">
          <w:type w:val="continuous"/>
          <w:pgSz w:w="11920" w:h="16840"/>
          <w:pgMar w:top="560" w:right="460" w:bottom="280" w:left="500" w:header="720" w:footer="720" w:gutter="0"/>
          <w:cols w:num="2" w:space="720" w:equalWidth="0">
            <w:col w:w="4996" w:space="105"/>
            <w:col w:w="5859"/>
          </w:cols>
        </w:sectPr>
      </w:pPr>
      <w:r>
        <w:br w:type="column"/>
      </w:r>
    </w:p>
    <w:p w14:paraId="515A0D53" w14:textId="48715D0C" w:rsidR="002A46BE" w:rsidRDefault="00A02484">
      <w:pPr>
        <w:tabs>
          <w:tab w:val="left" w:pos="10800"/>
        </w:tabs>
        <w:spacing w:before="6"/>
        <w:ind w:left="115" w:right="85"/>
        <w:jc w:val="both"/>
        <w:rPr>
          <w:sz w:val="22"/>
          <w:szCs w:val="22"/>
        </w:rPr>
        <w:sectPr w:rsidR="002A46BE">
          <w:type w:val="continuous"/>
          <w:pgSz w:w="11920" w:h="16840"/>
          <w:pgMar w:top="560" w:right="460" w:bottom="280" w:left="500" w:header="720" w:footer="720" w:gutter="0"/>
          <w:cols w:space="720"/>
        </w:sectPr>
      </w:pPr>
      <w:r>
        <w:rPr>
          <w:sz w:val="22"/>
          <w:szCs w:val="22"/>
        </w:rPr>
        <w:t>Mother's Name</w:t>
      </w:r>
      <w:bookmarkStart w:id="0" w:name="_Hlk129800899"/>
      <w:r>
        <w:rPr>
          <w:sz w:val="22"/>
          <w:szCs w:val="22"/>
        </w:rPr>
        <w:t xml:space="preserve">: </w:t>
      </w:r>
      <w:r>
        <w:rPr>
          <w:sz w:val="22"/>
          <w:szCs w:val="22"/>
          <w:u w:val="single" w:color="000000"/>
        </w:rPr>
        <w:t xml:space="preserve">  </w:t>
      </w:r>
      <w:r w:rsidR="009A096A">
        <w:rPr>
          <w:sz w:val="22"/>
          <w:szCs w:val="22"/>
          <w:u w:val="single" w:color="000000"/>
        </w:rPr>
        <w:t>NAMIIRO PROSCOVIA</w:t>
      </w:r>
      <w:r>
        <w:rPr>
          <w:sz w:val="22"/>
          <w:szCs w:val="22"/>
          <w:u w:val="single" w:color="000000"/>
        </w:rPr>
        <w:t xml:space="preserve">    </w:t>
      </w:r>
      <w:r w:rsidR="009A096A">
        <w:rPr>
          <w:sz w:val="22"/>
          <w:szCs w:val="22"/>
          <w:u w:val="single" w:color="000000"/>
        </w:rPr>
        <w:t xml:space="preserve">  </w:t>
      </w:r>
      <w:bookmarkEnd w:id="0"/>
      <w:r w:rsidR="009A096A">
        <w:rPr>
          <w:sz w:val="22"/>
          <w:szCs w:val="22"/>
          <w:u w:val="single" w:color="000000"/>
        </w:rPr>
        <w:t xml:space="preserve">  </w:t>
      </w:r>
      <w:r>
        <w:rPr>
          <w:sz w:val="22"/>
          <w:szCs w:val="22"/>
          <w:u w:val="single" w:color="000000"/>
        </w:rPr>
        <w:t xml:space="preserve">                      </w:t>
      </w:r>
      <w:r>
        <w:rPr>
          <w:sz w:val="22"/>
          <w:szCs w:val="22"/>
        </w:rPr>
        <w:t xml:space="preserve">Contact: </w:t>
      </w:r>
      <w:r>
        <w:rPr>
          <w:sz w:val="22"/>
          <w:szCs w:val="22"/>
          <w:u w:val="single" w:color="000000"/>
        </w:rPr>
        <w:t xml:space="preserve"> </w:t>
      </w:r>
      <w:r w:rsidR="009A096A">
        <w:rPr>
          <w:sz w:val="22"/>
          <w:szCs w:val="22"/>
          <w:u w:val="single" w:color="000000"/>
        </w:rPr>
        <w:t>0776929196</w:t>
      </w:r>
      <w:r>
        <w:rPr>
          <w:sz w:val="22"/>
          <w:szCs w:val="22"/>
          <w:u w:val="single" w:color="000000"/>
        </w:rPr>
        <w:tab/>
      </w:r>
      <w:r>
        <w:rPr>
          <w:sz w:val="22"/>
          <w:szCs w:val="22"/>
        </w:rPr>
        <w:t xml:space="preserve"> Father's Name: </w:t>
      </w:r>
      <w:r>
        <w:rPr>
          <w:sz w:val="22"/>
          <w:szCs w:val="22"/>
          <w:u w:val="single" w:color="000000"/>
        </w:rPr>
        <w:t xml:space="preserve"> </w:t>
      </w:r>
      <w:r w:rsidR="009A096A">
        <w:rPr>
          <w:sz w:val="22"/>
          <w:szCs w:val="22"/>
          <w:u w:val="single" w:color="000000"/>
        </w:rPr>
        <w:t>KALIBBALA JOHNSON</w:t>
      </w:r>
      <w:r>
        <w:rPr>
          <w:sz w:val="22"/>
          <w:szCs w:val="22"/>
          <w:u w:val="single" w:color="000000"/>
        </w:rPr>
        <w:t xml:space="preserve">                              </w:t>
      </w:r>
      <w:r>
        <w:rPr>
          <w:sz w:val="22"/>
          <w:szCs w:val="22"/>
        </w:rPr>
        <w:t xml:space="preserve"> Contact: </w:t>
      </w:r>
      <w:r>
        <w:rPr>
          <w:sz w:val="22"/>
          <w:szCs w:val="22"/>
          <w:u w:val="single" w:color="000000"/>
        </w:rPr>
        <w:t xml:space="preserve"> </w:t>
      </w:r>
      <w:r w:rsidR="00A80F9A">
        <w:rPr>
          <w:sz w:val="22"/>
          <w:szCs w:val="22"/>
          <w:u w:val="single" w:color="000000"/>
        </w:rPr>
        <w:t>---</w:t>
      </w:r>
      <w:r w:rsidR="00896CB6">
        <w:rPr>
          <w:sz w:val="22"/>
          <w:szCs w:val="22"/>
          <w:u w:val="single" w:color="000000"/>
        </w:rPr>
        <w:tab/>
      </w:r>
      <w:r w:rsidR="00896CB6">
        <w:rPr>
          <w:w w:val="36"/>
          <w:sz w:val="22"/>
          <w:szCs w:val="22"/>
          <w:u w:val="single" w:color="000000"/>
        </w:rPr>
        <w:t xml:space="preserve"> </w:t>
      </w:r>
      <w:r w:rsidR="00896CB6">
        <w:rPr>
          <w:sz w:val="22"/>
          <w:szCs w:val="22"/>
        </w:rPr>
        <w:t>Nationality</w:t>
      </w:r>
      <w:r>
        <w:rPr>
          <w:sz w:val="22"/>
          <w:szCs w:val="22"/>
        </w:rPr>
        <w:t xml:space="preserve">: </w:t>
      </w:r>
      <w:r>
        <w:rPr>
          <w:sz w:val="22"/>
          <w:szCs w:val="22"/>
          <w:u w:val="single" w:color="000000"/>
        </w:rPr>
        <w:t xml:space="preserve">            </w:t>
      </w:r>
      <w:r w:rsidR="009A096A">
        <w:rPr>
          <w:sz w:val="22"/>
          <w:szCs w:val="22"/>
          <w:u w:val="single" w:color="000000"/>
        </w:rPr>
        <w:t>Ugandan</w:t>
      </w:r>
      <w:r>
        <w:rPr>
          <w:sz w:val="22"/>
          <w:szCs w:val="22"/>
          <w:u w:val="single" w:color="000000"/>
        </w:rPr>
        <w:t xml:space="preserve">                                        </w:t>
      </w:r>
      <w:r>
        <w:rPr>
          <w:sz w:val="22"/>
          <w:szCs w:val="22"/>
        </w:rPr>
        <w:t xml:space="preserve">Passport/ID Number: </w:t>
      </w:r>
      <w:r>
        <w:rPr>
          <w:sz w:val="22"/>
          <w:szCs w:val="22"/>
          <w:u w:val="single" w:color="000000"/>
        </w:rPr>
        <w:t xml:space="preserve"> </w:t>
      </w:r>
      <w:r w:rsidR="001629C4">
        <w:rPr>
          <w:sz w:val="22"/>
          <w:szCs w:val="22"/>
          <w:u w:val="single" w:color="000000"/>
        </w:rPr>
        <w:t>CM0205210M534H</w:t>
      </w:r>
      <w:r>
        <w:rPr>
          <w:sz w:val="22"/>
          <w:szCs w:val="22"/>
          <w:u w:val="single" w:color="000000"/>
        </w:rPr>
        <w:t xml:space="preserve">                                                                     </w:t>
      </w:r>
      <w:r>
        <w:rPr>
          <w:sz w:val="22"/>
          <w:szCs w:val="22"/>
        </w:rPr>
        <w:t>_</w:t>
      </w:r>
    </w:p>
    <w:p w14:paraId="06BE0A1D" w14:textId="1586A83D" w:rsidR="002A46BE" w:rsidRDefault="00A02484">
      <w:pPr>
        <w:tabs>
          <w:tab w:val="left" w:pos="4780"/>
        </w:tabs>
        <w:spacing w:before="2" w:line="240" w:lineRule="exact"/>
        <w:ind w:left="115" w:right="-53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Permanent Address: </w:t>
      </w:r>
      <w:r>
        <w:rPr>
          <w:position w:val="-1"/>
          <w:sz w:val="22"/>
          <w:szCs w:val="22"/>
          <w:u w:val="single" w:color="000000"/>
        </w:rPr>
        <w:t xml:space="preserve"> </w:t>
      </w:r>
      <w:r w:rsidR="009A096A">
        <w:rPr>
          <w:position w:val="-1"/>
          <w:sz w:val="22"/>
          <w:szCs w:val="22"/>
          <w:u w:val="single" w:color="000000"/>
        </w:rPr>
        <w:t>Kawuku,</w:t>
      </w:r>
      <w:r w:rsidR="005D22CF">
        <w:rPr>
          <w:position w:val="-1"/>
          <w:sz w:val="22"/>
          <w:szCs w:val="22"/>
          <w:u w:val="single" w:color="000000"/>
        </w:rPr>
        <w:t xml:space="preserve"> </w:t>
      </w:r>
      <w:r w:rsidR="009A096A">
        <w:rPr>
          <w:position w:val="-1"/>
          <w:sz w:val="22"/>
          <w:szCs w:val="22"/>
          <w:u w:val="single" w:color="000000"/>
        </w:rPr>
        <w:t>Entebbe</w:t>
      </w:r>
      <w:r>
        <w:rPr>
          <w:position w:val="-1"/>
          <w:sz w:val="22"/>
          <w:szCs w:val="22"/>
          <w:u w:val="single" w:color="000000"/>
        </w:rPr>
        <w:tab/>
      </w:r>
    </w:p>
    <w:p w14:paraId="4396AFA9" w14:textId="2B48DFE3" w:rsidR="002A46BE" w:rsidRDefault="00A02484">
      <w:pPr>
        <w:tabs>
          <w:tab w:val="left" w:pos="5820"/>
        </w:tabs>
        <w:spacing w:before="2" w:line="240" w:lineRule="exact"/>
        <w:rPr>
          <w:sz w:val="22"/>
          <w:szCs w:val="22"/>
        </w:rPr>
        <w:sectPr w:rsidR="002A46BE">
          <w:type w:val="continuous"/>
          <w:pgSz w:w="11920" w:h="16840"/>
          <w:pgMar w:top="560" w:right="460" w:bottom="280" w:left="500" w:header="720" w:footer="720" w:gutter="0"/>
          <w:cols w:num="2" w:space="720" w:equalWidth="0">
            <w:col w:w="4799" w:space="105"/>
            <w:col w:w="6056"/>
          </w:cols>
        </w:sectPr>
      </w:pPr>
      <w:r>
        <w:br w:type="column"/>
      </w:r>
      <w:r>
        <w:rPr>
          <w:position w:val="-1"/>
          <w:sz w:val="22"/>
          <w:szCs w:val="22"/>
        </w:rPr>
        <w:t xml:space="preserve">Mobile Number: </w:t>
      </w:r>
      <w:r>
        <w:rPr>
          <w:position w:val="-1"/>
          <w:sz w:val="22"/>
          <w:szCs w:val="22"/>
          <w:u w:val="single" w:color="000000"/>
        </w:rPr>
        <w:t xml:space="preserve"> </w:t>
      </w:r>
      <w:r w:rsidR="00E15EFC">
        <w:rPr>
          <w:position w:val="-1"/>
          <w:sz w:val="22"/>
          <w:szCs w:val="22"/>
          <w:u w:val="single" w:color="000000"/>
        </w:rPr>
        <w:t>0756870202</w:t>
      </w:r>
      <w:r>
        <w:rPr>
          <w:position w:val="-1"/>
          <w:sz w:val="22"/>
          <w:szCs w:val="22"/>
          <w:u w:val="single" w:color="000000"/>
        </w:rPr>
        <w:tab/>
      </w:r>
    </w:p>
    <w:p w14:paraId="02E57DD4" w14:textId="55FD8FEC" w:rsidR="00A02484" w:rsidRPr="005D22CF" w:rsidRDefault="00A02484" w:rsidP="005D22CF">
      <w:pPr>
        <w:tabs>
          <w:tab w:val="left" w:pos="10780"/>
        </w:tabs>
        <w:spacing w:before="1"/>
        <w:ind w:left="115" w:right="123"/>
        <w:rPr>
          <w:sz w:val="19"/>
          <w:szCs w:val="19"/>
        </w:rPr>
        <w:sectPr w:rsidR="00A02484" w:rsidRPr="005D22CF">
          <w:type w:val="continuous"/>
          <w:pgSz w:w="11920" w:h="16840"/>
          <w:pgMar w:top="560" w:right="460" w:bottom="280" w:left="500" w:header="720" w:footer="720" w:gutter="0"/>
          <w:cols w:space="720"/>
        </w:sectPr>
      </w:pPr>
      <w:r>
        <w:rPr>
          <w:sz w:val="22"/>
          <w:szCs w:val="22"/>
        </w:rPr>
        <w:t xml:space="preserve">Alternative Address: </w:t>
      </w:r>
      <w:r>
        <w:rPr>
          <w:sz w:val="22"/>
          <w:szCs w:val="22"/>
          <w:u w:val="single" w:color="000000"/>
        </w:rPr>
        <w:t xml:space="preserve"> </w:t>
      </w:r>
      <w:r w:rsidR="00E15EFC">
        <w:rPr>
          <w:sz w:val="22"/>
          <w:szCs w:val="22"/>
          <w:u w:val="single" w:color="000000"/>
        </w:rPr>
        <w:t>Makerere,</w:t>
      </w:r>
      <w:r w:rsidR="00A80F9A">
        <w:rPr>
          <w:sz w:val="22"/>
          <w:szCs w:val="22"/>
          <w:u w:val="single" w:color="000000"/>
        </w:rPr>
        <w:t xml:space="preserve"> </w:t>
      </w:r>
      <w:r w:rsidR="00E15EFC">
        <w:rPr>
          <w:sz w:val="22"/>
          <w:szCs w:val="22"/>
          <w:u w:val="single" w:color="000000"/>
        </w:rPr>
        <w:t>Kikoni</w:t>
      </w:r>
      <w:r>
        <w:rPr>
          <w:sz w:val="22"/>
          <w:szCs w:val="22"/>
          <w:u w:val="single" w:color="000000"/>
        </w:rPr>
        <w:tab/>
      </w:r>
      <w:r>
        <w:rPr>
          <w:sz w:val="22"/>
          <w:szCs w:val="22"/>
        </w:rPr>
        <w:t xml:space="preserve"> Private Email: </w:t>
      </w:r>
      <w:r>
        <w:rPr>
          <w:sz w:val="22"/>
          <w:szCs w:val="22"/>
          <w:u w:val="single" w:color="000000"/>
        </w:rPr>
        <w:t xml:space="preserve"> </w:t>
      </w:r>
      <w:r w:rsidR="00E15EFC">
        <w:rPr>
          <w:sz w:val="22"/>
          <w:szCs w:val="22"/>
          <w:u w:val="single" w:color="000000"/>
        </w:rPr>
        <w:t>kalijoe11@gmail.com</w:t>
      </w:r>
      <w:r>
        <w:rPr>
          <w:sz w:val="22"/>
          <w:szCs w:val="22"/>
          <w:u w:val="single" w:color="000000"/>
        </w:rPr>
        <w:t xml:space="preserve">                         </w:t>
      </w:r>
      <w:r w:rsidR="006756BD">
        <w:rPr>
          <w:sz w:val="22"/>
          <w:szCs w:val="22"/>
        </w:rPr>
        <w:t>Refactory</w:t>
      </w:r>
      <w:r>
        <w:rPr>
          <w:sz w:val="22"/>
          <w:szCs w:val="22"/>
        </w:rPr>
        <w:t xml:space="preserve"> Email:</w:t>
      </w:r>
      <w:r w:rsidR="005D22CF">
        <w:rPr>
          <w:sz w:val="22"/>
          <w:szCs w:val="22"/>
        </w:rPr>
        <w:t xml:space="preserve"> </w:t>
      </w:r>
      <w:r w:rsidR="005D22CF" w:rsidRPr="00A80F9A">
        <w:rPr>
          <w:sz w:val="22"/>
          <w:szCs w:val="22"/>
          <w:u w:val="single"/>
        </w:rPr>
        <w:t>k</w:t>
      </w:r>
      <w:r w:rsidR="00896CB6">
        <w:rPr>
          <w:sz w:val="22"/>
          <w:szCs w:val="22"/>
          <w:u w:val="single"/>
        </w:rPr>
        <w:t>johnson</w:t>
      </w:r>
      <w:r w:rsidR="005D22CF" w:rsidRPr="00A80F9A">
        <w:rPr>
          <w:sz w:val="22"/>
          <w:szCs w:val="22"/>
          <w:u w:val="single"/>
        </w:rPr>
        <w:t>@student.refactory.</w:t>
      </w:r>
      <w:r w:rsidR="00896CB6">
        <w:rPr>
          <w:sz w:val="22"/>
          <w:szCs w:val="22"/>
          <w:u w:val="single"/>
        </w:rPr>
        <w:t>academy</w:t>
      </w:r>
      <w:r w:rsidRPr="00A80F9A">
        <w:rPr>
          <w:sz w:val="22"/>
          <w:szCs w:val="22"/>
          <w:u w:val="single"/>
        </w:rPr>
        <w:t xml:space="preserve">                                      </w:t>
      </w:r>
      <w:r w:rsidR="001E695D" w:rsidRPr="00A80F9A">
        <w:rPr>
          <w:sz w:val="22"/>
          <w:szCs w:val="22"/>
          <w:u w:val="single"/>
        </w:rPr>
        <w:t xml:space="preserve">                              </w:t>
      </w:r>
      <w:r w:rsidRPr="00A80F9A">
        <w:rPr>
          <w:sz w:val="22"/>
          <w:szCs w:val="22"/>
          <w:u w:val="single"/>
        </w:rPr>
        <w:t xml:space="preserve">             </w:t>
      </w:r>
    </w:p>
    <w:p w14:paraId="3918DE1F" w14:textId="38E41A10" w:rsidR="00A02484" w:rsidRDefault="00000000">
      <w:pPr>
        <w:spacing w:before="32"/>
        <w:ind w:left="115"/>
        <w:rPr>
          <w:sz w:val="22"/>
          <w:szCs w:val="22"/>
        </w:rPr>
      </w:pPr>
      <w:r>
        <w:pict w14:anchorId="507DAA87">
          <v:group id="_x0000_s1050" alt="" style="position:absolute;left:0;text-align:left;margin-left:29.5pt;margin-top:7.25pt;width:538.5pt;height:0;z-index:-251663360;mso-position-horizontal-relative:page" coordorigin="619,637" coordsize="10770,0">
            <v:shape id="_x0000_s1051" alt="" style="position:absolute;left:619;top:637;width:10770;height:0" coordorigin="619,637" coordsize="10770,0" path="m619,637r10770,e" filled="f" strokeweight="1.44pt">
              <v:path arrowok="t"/>
            </v:shape>
            <w10:wrap anchorx="page"/>
          </v:group>
        </w:pict>
      </w:r>
      <w:r w:rsidR="001E695D">
        <w:rPr>
          <w:sz w:val="22"/>
          <w:szCs w:val="22"/>
        </w:rPr>
        <w:t xml:space="preserve"> </w:t>
      </w:r>
    </w:p>
    <w:p w14:paraId="0A0E1645" w14:textId="7B066550" w:rsidR="00A02484" w:rsidRDefault="00A02484" w:rsidP="00A02484">
      <w:pPr>
        <w:spacing w:before="32"/>
        <w:ind w:left="115"/>
        <w:rPr>
          <w:sz w:val="22"/>
          <w:szCs w:val="22"/>
          <w:u w:val="single"/>
        </w:rPr>
      </w:pPr>
      <w:r>
        <w:rPr>
          <w:sz w:val="22"/>
          <w:szCs w:val="22"/>
        </w:rPr>
        <w:t>Next of Kin:</w:t>
      </w:r>
      <w:r w:rsidR="00E15EFC">
        <w:rPr>
          <w:sz w:val="22"/>
          <w:szCs w:val="22"/>
        </w:rPr>
        <w:t xml:space="preserve">  </w:t>
      </w:r>
      <w:r w:rsidR="00E15EFC" w:rsidRPr="005D22CF">
        <w:rPr>
          <w:sz w:val="22"/>
          <w:szCs w:val="22"/>
          <w:u w:val="single"/>
        </w:rPr>
        <w:t>NAMIIRO</w:t>
      </w:r>
      <w:r w:rsidR="008F6943">
        <w:rPr>
          <w:sz w:val="22"/>
          <w:szCs w:val="22"/>
          <w:u w:val="single"/>
        </w:rPr>
        <w:t xml:space="preserve"> </w:t>
      </w:r>
      <w:r w:rsidR="00E15EFC" w:rsidRPr="005D22CF">
        <w:rPr>
          <w:sz w:val="22"/>
          <w:szCs w:val="22"/>
          <w:u w:val="single"/>
        </w:rPr>
        <w:t>PROSCO</w:t>
      </w:r>
      <w:r w:rsidR="00D20197" w:rsidRPr="005D22CF">
        <w:rPr>
          <w:sz w:val="22"/>
          <w:szCs w:val="22"/>
          <w:u w:val="single"/>
        </w:rPr>
        <w:t xml:space="preserve">VIA </w:t>
      </w:r>
    </w:p>
    <w:p w14:paraId="3F69AD11" w14:textId="77777777" w:rsidR="008F6943" w:rsidRPr="005D22CF" w:rsidRDefault="008F6943" w:rsidP="00A02484">
      <w:pPr>
        <w:spacing w:before="32"/>
        <w:ind w:left="115"/>
        <w:rPr>
          <w:sz w:val="22"/>
          <w:szCs w:val="22"/>
          <w:u w:val="single"/>
        </w:rPr>
      </w:pPr>
    </w:p>
    <w:p w14:paraId="4D814469" w14:textId="77777777" w:rsidR="005D22CF" w:rsidRDefault="00A02484">
      <w:pPr>
        <w:spacing w:before="1" w:line="240" w:lineRule="exact"/>
        <w:ind w:left="115" w:right="-53"/>
        <w:rPr>
          <w:position w:val="-1"/>
          <w:sz w:val="22"/>
          <w:szCs w:val="22"/>
        </w:rPr>
      </w:pPr>
      <w:r>
        <w:rPr>
          <w:position w:val="-1"/>
          <w:sz w:val="22"/>
          <w:szCs w:val="22"/>
        </w:rPr>
        <w:t>Address of the Above:</w:t>
      </w:r>
    </w:p>
    <w:p w14:paraId="597918BA" w14:textId="31DEDAEB" w:rsidR="002A46BE" w:rsidRDefault="005D22CF">
      <w:pPr>
        <w:spacing w:before="1" w:line="240" w:lineRule="exact"/>
        <w:ind w:left="115" w:right="-53"/>
        <w:rPr>
          <w:sz w:val="22"/>
          <w:szCs w:val="22"/>
        </w:rPr>
      </w:pPr>
      <w:r>
        <w:rPr>
          <w:position w:val="-1"/>
          <w:sz w:val="22"/>
          <w:szCs w:val="22"/>
        </w:rPr>
        <w:t>Kawuku, Entebbe</w:t>
      </w:r>
    </w:p>
    <w:p w14:paraId="15B6723D" w14:textId="6001773B" w:rsidR="00A02484" w:rsidRDefault="00000000">
      <w:pPr>
        <w:spacing w:before="32"/>
      </w:pPr>
      <w:r>
        <w:pict w14:anchorId="309933C8">
          <v:group id="_x0000_s1048" alt="" style="position:absolute;margin-left:29.5pt;margin-top:1pt;width:176.15pt;height:0;z-index:-251661312;mso-position-horizontal-relative:page" coordorigin="1780,281" coordsize="3523,0">
            <v:shape id="_x0000_s1049" alt="" style="position:absolute;left:1780;top:281;width:3523;height:0" coordorigin="1780,281" coordsize="3523,0" path="m1780,281r3523,e" filled="f" strokeweight=".15578mm">
              <v:path arrowok="t"/>
            </v:shape>
            <w10:wrap anchorx="page"/>
          </v:group>
        </w:pict>
      </w:r>
      <w:r w:rsidR="00A02484">
        <w:br w:type="column"/>
      </w:r>
    </w:p>
    <w:p w14:paraId="13493966" w14:textId="49378434" w:rsidR="002A46BE" w:rsidRDefault="00E15EFC">
      <w:pPr>
        <w:spacing w:before="32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 w:rsidR="00A02484">
        <w:rPr>
          <w:sz w:val="22"/>
          <w:szCs w:val="22"/>
        </w:rPr>
        <w:t>Occupation:</w:t>
      </w:r>
      <w:r w:rsidR="00D2019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Airport </w:t>
      </w:r>
      <w:r w:rsidR="00745D70">
        <w:rPr>
          <w:sz w:val="22"/>
          <w:szCs w:val="22"/>
        </w:rPr>
        <w:t>C</w:t>
      </w:r>
      <w:r>
        <w:rPr>
          <w:sz w:val="22"/>
          <w:szCs w:val="22"/>
        </w:rPr>
        <w:t xml:space="preserve">heck in </w:t>
      </w:r>
      <w:r w:rsidR="00745D70">
        <w:rPr>
          <w:sz w:val="22"/>
          <w:szCs w:val="22"/>
        </w:rPr>
        <w:t>A</w:t>
      </w:r>
      <w:r>
        <w:rPr>
          <w:sz w:val="22"/>
          <w:szCs w:val="22"/>
        </w:rPr>
        <w:t>gent</w:t>
      </w:r>
    </w:p>
    <w:p w14:paraId="1BF8587E" w14:textId="7EAB858F" w:rsidR="00D20197" w:rsidRDefault="00000000">
      <w:pPr>
        <w:spacing w:before="32"/>
        <w:rPr>
          <w:sz w:val="22"/>
          <w:szCs w:val="22"/>
        </w:rPr>
      </w:pPr>
      <w:r>
        <w:pict w14:anchorId="745DC3A3">
          <v:group id="_x0000_s1044" alt="" style="position:absolute;margin-left:385.55pt;margin-top:2.5pt;width:181.65pt;height:0;z-index:-251659264;mso-position-horizontal-relative:page" coordorigin="2639,250" coordsize="3633,0">
            <v:shape id="_x0000_s1045" alt="" style="position:absolute;left:2639;top:250;width:3633;height:0" coordorigin="2639,250" coordsize="3633,0" path="m2639,250r3634,e" filled="f" strokeweight=".15578mm">
              <v:path arrowok="t"/>
            </v:shape>
            <w10:wrap anchorx="page"/>
          </v:group>
        </w:pict>
      </w:r>
    </w:p>
    <w:p w14:paraId="7B2BAA1C" w14:textId="19CED5E3" w:rsidR="002A46BE" w:rsidRDefault="00700E0C">
      <w:pPr>
        <w:spacing w:before="1" w:line="240" w:lineRule="exact"/>
        <w:ind w:left="907"/>
        <w:rPr>
          <w:sz w:val="22"/>
          <w:szCs w:val="22"/>
        </w:rPr>
        <w:sectPr w:rsidR="002A46BE">
          <w:type w:val="continuous"/>
          <w:pgSz w:w="11920" w:h="16840"/>
          <w:pgMar w:top="560" w:right="460" w:bottom="280" w:left="500" w:header="720" w:footer="720" w:gutter="0"/>
          <w:cols w:num="2" w:space="720" w:equalWidth="0">
            <w:col w:w="2086" w:space="2775"/>
            <w:col w:w="6099"/>
          </w:cols>
        </w:sect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748D3DF" wp14:editId="33B5E051">
                <wp:simplePos x="0" y="0"/>
                <wp:positionH relativeFrom="column">
                  <wp:posOffset>1542435</wp:posOffset>
                </wp:positionH>
                <wp:positionV relativeFrom="paragraph">
                  <wp:posOffset>133200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78318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20.75pt;margin-top:9.8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">
                <v:imagedata r:id="rId7" o:title=""/>
              </v:shape>
            </w:pict>
          </mc:Fallback>
        </mc:AlternateContent>
      </w:r>
      <w:r w:rsidR="00000000">
        <w:pict w14:anchorId="17988425">
          <v:group id="_x0000_s1042" alt="" style="position:absolute;left:0;text-align:left;margin-left:406.75pt;margin-top:12.5pt;width:154.05pt;height:0;z-index:-251658240;mso-position-horizontal-relative:page;mso-position-vertical-relative:text" coordorigin="8135,250" coordsize="3081,0">
            <v:shape id="_x0000_s1043" alt="" style="position:absolute;left:8135;top:250;width:3081;height:0" coordorigin="8135,250" coordsize="3081,0" path="m8135,250r3081,e" filled="f" strokeweight=".15578mm">
              <v:path arrowok="t"/>
            </v:shape>
            <w10:wrap anchorx="page"/>
          </v:group>
        </w:pict>
      </w:r>
      <w:r w:rsidR="00A02484">
        <w:rPr>
          <w:position w:val="-1"/>
          <w:sz w:val="22"/>
          <w:szCs w:val="22"/>
        </w:rPr>
        <w:t>Telephone Num</w:t>
      </w:r>
      <w:r w:rsidR="008F6943">
        <w:rPr>
          <w:position w:val="-1"/>
          <w:sz w:val="22"/>
          <w:szCs w:val="22"/>
        </w:rPr>
        <w:t>b</w:t>
      </w:r>
      <w:r w:rsidR="00A02484">
        <w:rPr>
          <w:position w:val="-1"/>
          <w:sz w:val="22"/>
          <w:szCs w:val="22"/>
        </w:rPr>
        <w:t>er:</w:t>
      </w:r>
      <w:r w:rsidR="00A80F9A">
        <w:rPr>
          <w:position w:val="-1"/>
          <w:sz w:val="22"/>
          <w:szCs w:val="22"/>
        </w:rPr>
        <w:t xml:space="preserve"> 0776929196</w:t>
      </w:r>
    </w:p>
    <w:p w14:paraId="5529ECE1" w14:textId="3347FDCF" w:rsidR="002A46BE" w:rsidRDefault="00000000">
      <w:pPr>
        <w:spacing w:before="9" w:line="220" w:lineRule="exact"/>
        <w:rPr>
          <w:sz w:val="22"/>
          <w:szCs w:val="22"/>
        </w:rPr>
        <w:sectPr w:rsidR="002A46BE">
          <w:type w:val="continuous"/>
          <w:pgSz w:w="11920" w:h="16840"/>
          <w:pgMar w:top="560" w:right="460" w:bottom="280" w:left="500" w:header="720" w:footer="720" w:gutter="0"/>
          <w:cols w:space="720"/>
        </w:sectPr>
      </w:pPr>
      <w:r>
        <w:pict w14:anchorId="21520499">
          <v:group id="_x0000_s1046" alt="" style="position:absolute;margin-left:31.95pt;margin-top:.4pt;width:538.45pt;height:0;z-index:-251662336;mso-position-horizontal-relative:page" coordorigin="634,411" coordsize="10769,0">
            <v:shape id="_x0000_s1047" alt="" style="position:absolute;left:634;top:411;width:10769;height:0" coordorigin="634,411" coordsize="10769,0" path="m634,411r10769,e" filled="f" strokeweight="1.44pt">
              <v:path arrowok="t"/>
            </v:shape>
            <w10:wrap anchorx="page"/>
          </v:group>
        </w:pict>
      </w:r>
    </w:p>
    <w:p w14:paraId="7A0F7F90" w14:textId="750BB784" w:rsidR="00E93A17" w:rsidRDefault="00A02484">
      <w:pPr>
        <w:spacing w:before="33"/>
        <w:ind w:left="115" w:right="-38"/>
        <w:rPr>
          <w:sz w:val="22"/>
          <w:szCs w:val="22"/>
        </w:rPr>
      </w:pPr>
      <w:r>
        <w:rPr>
          <w:sz w:val="22"/>
          <w:szCs w:val="22"/>
        </w:rPr>
        <w:t xml:space="preserve">Guarantor/Sponsor's Name: </w:t>
      </w:r>
      <w:r w:rsidR="00304B55">
        <w:rPr>
          <w:sz w:val="22"/>
          <w:szCs w:val="22"/>
        </w:rPr>
        <w:t xml:space="preserve">     </w:t>
      </w:r>
      <w:r w:rsidR="00700E0C">
        <w:rPr>
          <w:sz w:val="22"/>
          <w:szCs w:val="22"/>
        </w:rPr>
        <w:t>MTN</w:t>
      </w:r>
      <w:r w:rsidR="00C45DF4">
        <w:rPr>
          <w:sz w:val="22"/>
          <w:szCs w:val="22"/>
        </w:rPr>
        <w:t xml:space="preserve"> Uganda</w:t>
      </w:r>
      <w:r w:rsidR="00700E0C">
        <w:rPr>
          <w:sz w:val="22"/>
          <w:szCs w:val="22"/>
        </w:rPr>
        <w:t xml:space="preserve"> </w:t>
      </w:r>
    </w:p>
    <w:p w14:paraId="7CC3A3F6" w14:textId="77777777" w:rsidR="00E93A17" w:rsidRDefault="00000000">
      <w:pPr>
        <w:spacing w:before="33"/>
        <w:ind w:left="115" w:right="-38"/>
        <w:rPr>
          <w:sz w:val="22"/>
          <w:szCs w:val="22"/>
        </w:rPr>
      </w:pPr>
      <w:r>
        <w:pict w14:anchorId="24F93AB1">
          <v:group id="_x0000_s1038" alt="" style="position:absolute;left:0;text-align:left;margin-left:30.05pt;margin-top:.6pt;width:165.35pt;height:0;z-index:-251657216;mso-position-horizontal-relative:page" coordorigin="3104,281" coordsize="3307,0">
            <v:shape id="_x0000_s1039" alt="" style="position:absolute;left:3104;top:281;width:3307;height:0" coordorigin="3104,281" coordsize="3307,0" path="m3104,281r3307,e" filled="f" strokeweight=".15578mm">
              <v:path arrowok="t"/>
            </v:shape>
            <w10:wrap anchorx="page"/>
          </v:group>
        </w:pict>
      </w:r>
      <w:r w:rsidR="00A02484">
        <w:rPr>
          <w:sz w:val="22"/>
          <w:szCs w:val="22"/>
        </w:rPr>
        <w:t>Relationship with the above:</w:t>
      </w:r>
      <w:r w:rsidR="00C45DF4">
        <w:rPr>
          <w:sz w:val="22"/>
          <w:szCs w:val="22"/>
        </w:rPr>
        <w:t xml:space="preserve"> Sponsor</w:t>
      </w:r>
      <w:r w:rsidR="00A02484">
        <w:rPr>
          <w:sz w:val="22"/>
          <w:szCs w:val="22"/>
        </w:rPr>
        <w:t xml:space="preserve"> </w:t>
      </w:r>
    </w:p>
    <w:p w14:paraId="22544A40" w14:textId="619E4C61" w:rsidR="00E93A17" w:rsidRDefault="00000000">
      <w:pPr>
        <w:spacing w:before="33"/>
        <w:ind w:left="115" w:right="-38"/>
        <w:rPr>
          <w:sz w:val="22"/>
          <w:szCs w:val="22"/>
        </w:rPr>
      </w:pPr>
      <w:r>
        <w:pict w14:anchorId="0B14EF95">
          <v:group id="_x0000_s1030" alt="" style="position:absolute;left:0;text-align:left;margin-left:31.05pt;margin-top:.15pt;width:159.6pt;height:0;z-index:-251655168;mso-position-horizontal-relative:page" coordorigin="3191,-5" coordsize="3192,0">
            <v:shape id="_x0000_s1031" alt="" style="position:absolute;left:3191;top:-5;width:3192;height:0" coordorigin="3191,-5" coordsize="3192,0" path="m3191,-5r3191,e" filled="f" strokeweight=".15578mm">
              <v:path arrowok="t"/>
            </v:shape>
            <w10:wrap anchorx="page"/>
          </v:group>
        </w:pict>
      </w:r>
      <w:r w:rsidR="00A02484">
        <w:rPr>
          <w:sz w:val="22"/>
          <w:szCs w:val="22"/>
        </w:rPr>
        <w:t>Telephone</w:t>
      </w:r>
      <w:r w:rsidR="00E93A17">
        <w:rPr>
          <w:sz w:val="22"/>
          <w:szCs w:val="22"/>
        </w:rPr>
        <w:t xml:space="preserve"> </w:t>
      </w:r>
      <w:r w:rsidR="00A02484">
        <w:rPr>
          <w:sz w:val="22"/>
          <w:szCs w:val="22"/>
        </w:rPr>
        <w:t>Number:</w:t>
      </w:r>
    </w:p>
    <w:p w14:paraId="4471658E" w14:textId="4997DA4B" w:rsidR="002A46BE" w:rsidRDefault="00000000">
      <w:pPr>
        <w:spacing w:before="33"/>
        <w:ind w:left="115" w:right="-38"/>
        <w:rPr>
          <w:sz w:val="22"/>
          <w:szCs w:val="22"/>
        </w:rPr>
      </w:pPr>
      <w:r>
        <w:pict w14:anchorId="188C0107">
          <v:group id="_x0000_s1036" alt="" style="position:absolute;left:0;text-align:left;margin-left:31.95pt;margin-top:14.3pt;width:164.7pt;height:3.55pt;flip:y;z-index:-251653120;mso-position-horizontal-relative:page" coordorigin="2419,785" coordsize="3744,0">
            <v:shape id="_x0000_s1037" alt="" style="position:absolute;left:2419;top:785;width:3744;height:0" coordorigin="2419,785" coordsize="3744,0" path="m2419,785r3744,e" filled="f" strokeweight=".15578mm">
              <v:path arrowok="t"/>
            </v:shape>
            <w10:wrap anchorx="page"/>
          </v:group>
        </w:pict>
      </w:r>
      <w:r w:rsidR="00C45DF4">
        <w:rPr>
          <w:sz w:val="22"/>
          <w:szCs w:val="22"/>
        </w:rPr>
        <w:t>0771</w:t>
      </w:r>
      <w:r w:rsidR="00E93A17">
        <w:rPr>
          <w:sz w:val="22"/>
          <w:szCs w:val="22"/>
        </w:rPr>
        <w:t>001000</w:t>
      </w:r>
    </w:p>
    <w:p w14:paraId="4D51CF0D" w14:textId="68C7CA6A" w:rsidR="002A46BE" w:rsidRDefault="00000000" w:rsidP="00D20197">
      <w:pPr>
        <w:spacing w:before="32"/>
        <w:rPr>
          <w:sz w:val="22"/>
          <w:szCs w:val="22"/>
        </w:rPr>
      </w:pPr>
      <w:r>
        <w:pict w14:anchorId="41CDD7D4">
          <v:group id="_x0000_s1040" alt="" style="position:absolute;margin-left:30.95pt;margin-top:12.4pt;width:538.5pt;height:0;z-index:-251665408;mso-position-horizontal-relative:page" coordorigin="619,946" coordsize="10770,0">
            <v:shape id="_x0000_s1041" alt="" style="position:absolute;left:619;top:946;width:10770;height:0" coordorigin="619,946" coordsize="10770,0" path="m619,946r10770,e" filled="f" strokeweight="1.44pt">
              <v:path arrowok="t"/>
            </v:shape>
            <w10:wrap anchorx="page"/>
          </v:group>
        </w:pict>
      </w:r>
      <w:r w:rsidR="00A02484">
        <w:br w:type="column"/>
      </w:r>
      <w:r w:rsidR="00E15EFC">
        <w:t xml:space="preserve">  </w:t>
      </w:r>
      <w:r w:rsidR="00A02484">
        <w:rPr>
          <w:sz w:val="22"/>
          <w:szCs w:val="22"/>
        </w:rPr>
        <w:t>Occupation:</w:t>
      </w:r>
      <w:r w:rsidR="00700E0C">
        <w:rPr>
          <w:sz w:val="22"/>
          <w:szCs w:val="22"/>
        </w:rPr>
        <w:t xml:space="preserve"> Telecommunication service provision</w:t>
      </w:r>
    </w:p>
    <w:p w14:paraId="40956056" w14:textId="6E67EACC" w:rsidR="00E93A17" w:rsidRDefault="00000000">
      <w:pPr>
        <w:spacing w:before="32"/>
        <w:ind w:left="191"/>
        <w:rPr>
          <w:sz w:val="22"/>
          <w:szCs w:val="22"/>
        </w:rPr>
      </w:pPr>
      <w:r>
        <w:pict w14:anchorId="5D60E187">
          <v:group id="_x0000_s1034" alt="" style="position:absolute;left:0;text-align:left;margin-left:372.7pt;margin-top:3.05pt;width:187.2pt;height:0;z-index:-251656192;mso-position-horizontal-relative:page" coordorigin="7534,-4" coordsize="3744,0">
            <v:shape id="_x0000_s1035" alt="" style="position:absolute;left:7534;top:-4;width:3744;height:0" coordorigin="7534,-4" coordsize="3744,0" path="m7534,-4r3744,e" filled="f" strokeweight=".15578mm">
              <v:path arrowok="t"/>
            </v:shape>
            <w10:wrap anchorx="page"/>
          </v:group>
        </w:pict>
      </w:r>
    </w:p>
    <w:p w14:paraId="56811717" w14:textId="201EF1EE" w:rsidR="002A46BE" w:rsidRDefault="00304B55" w:rsidP="00304B55">
      <w:pPr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C45DF4">
        <w:rPr>
          <w:sz w:val="22"/>
          <w:szCs w:val="22"/>
        </w:rPr>
        <w:t xml:space="preserve">  </w:t>
      </w:r>
      <w:r w:rsidR="00A02484">
        <w:rPr>
          <w:sz w:val="22"/>
          <w:szCs w:val="22"/>
        </w:rPr>
        <w:t>Address of the Above:</w:t>
      </w:r>
      <w:r w:rsidR="00C45DF4">
        <w:rPr>
          <w:sz w:val="22"/>
          <w:szCs w:val="22"/>
        </w:rPr>
        <w:t xml:space="preserve"> plot 69-71 Jinja Road, Kampala</w:t>
      </w:r>
    </w:p>
    <w:p w14:paraId="635AD7E5" w14:textId="5E3404C9" w:rsidR="00E93A17" w:rsidRDefault="00000000" w:rsidP="00304B55">
      <w:pPr>
        <w:spacing w:line="240" w:lineRule="exact"/>
        <w:rPr>
          <w:sz w:val="22"/>
          <w:szCs w:val="22"/>
        </w:rPr>
      </w:pPr>
      <w:r>
        <w:pict w14:anchorId="16D12BD6">
          <v:group id="_x0000_s1032" alt="" style="position:absolute;margin-left:420.1pt;margin-top:2.65pt;width:143.3pt;height:0;z-index:-251654144;mso-position-horizontal-relative:page" coordorigin="8445,245" coordsize="2866,0">
            <v:shape id="_x0000_s1033" alt="" style="position:absolute;left:8445;top:245;width:2866;height:0" coordorigin="8445,245" coordsize="2866,0" path="m8445,245r2866,e" filled="f" strokeweight=".15578mm">
              <v:path arrowok="t"/>
            </v:shape>
            <w10:wrap anchorx="page"/>
          </v:group>
        </w:pict>
      </w:r>
    </w:p>
    <w:p w14:paraId="315FA061" w14:textId="18D8DD4C" w:rsidR="002A46BE" w:rsidRDefault="00000000">
      <w:pPr>
        <w:spacing w:before="1" w:line="240" w:lineRule="exact"/>
        <w:rPr>
          <w:sz w:val="22"/>
          <w:szCs w:val="22"/>
        </w:rPr>
        <w:sectPr w:rsidR="002A46BE">
          <w:type w:val="continuous"/>
          <w:pgSz w:w="11920" w:h="16840"/>
          <w:pgMar w:top="560" w:right="460" w:bottom="280" w:left="500" w:header="720" w:footer="720" w:gutter="0"/>
          <w:cols w:num="2" w:space="720" w:equalWidth="0">
            <w:col w:w="2637" w:space="3083"/>
            <w:col w:w="5240"/>
          </w:cols>
        </w:sectPr>
      </w:pPr>
      <w:r>
        <w:pict w14:anchorId="208B57D9">
          <v:group id="_x0000_s1028" alt="" style="position:absolute;margin-left:342.7pt;margin-top:12.5pt;width:220.3pt;height:0;z-index:-251652096;mso-position-horizontal-relative:page" coordorigin="6854,250" coordsize="4406,0">
            <v:shape id="_x0000_s1029" alt="" style="position:absolute;left:6854;top:250;width:4406;height:0" coordorigin="6854,250" coordsize="4406,0" path="m6854,250r4406,e" filled="f" strokeweight=".15578mm">
              <v:path arrowok="t"/>
            </v:shape>
            <w10:wrap anchorx="page"/>
          </v:group>
        </w:pict>
      </w:r>
      <w:r w:rsidR="00A02484">
        <w:rPr>
          <w:position w:val="-1"/>
          <w:sz w:val="22"/>
          <w:szCs w:val="22"/>
        </w:rPr>
        <w:t>Email:</w:t>
      </w:r>
      <w:r w:rsidR="00C45DF4">
        <w:rPr>
          <w:position w:val="-1"/>
          <w:sz w:val="22"/>
          <w:szCs w:val="22"/>
        </w:rPr>
        <w:t xml:space="preserve">  customerservice.ug@mtn.com                      </w:t>
      </w:r>
    </w:p>
    <w:p w14:paraId="3C98669B" w14:textId="6ABD5A2A" w:rsidR="002A46BE" w:rsidRDefault="00700E0C">
      <w:pPr>
        <w:spacing w:before="4" w:line="220" w:lineRule="exac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D38FEE1" wp14:editId="2FCC1BF0">
                <wp:simplePos x="0" y="0"/>
                <wp:positionH relativeFrom="column">
                  <wp:posOffset>8162930</wp:posOffset>
                </wp:positionH>
                <wp:positionV relativeFrom="paragraph">
                  <wp:posOffset>-3425</wp:posOffset>
                </wp:positionV>
                <wp:extent cx="360" cy="360"/>
                <wp:effectExtent l="38100" t="38100" r="5715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2BF20" id="Ink 19" o:spid="_x0000_s1026" type="#_x0000_t75" style="position:absolute;margin-left:642.05pt;margin-top:-.9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">
                <v:imagedata r:id="rId7" o:title=""/>
              </v:shape>
            </w:pict>
          </mc:Fallback>
        </mc:AlternateContent>
      </w:r>
    </w:p>
    <w:p w14:paraId="3DA51915" w14:textId="77777777" w:rsidR="002A46BE" w:rsidRDefault="00A02484">
      <w:pPr>
        <w:spacing w:before="32" w:line="240" w:lineRule="exact"/>
        <w:ind w:left="115"/>
        <w:rPr>
          <w:sz w:val="22"/>
          <w:szCs w:val="22"/>
        </w:rPr>
      </w:pPr>
      <w:r>
        <w:rPr>
          <w:b/>
          <w:position w:val="-1"/>
          <w:sz w:val="22"/>
          <w:szCs w:val="22"/>
          <w:u w:val="thick" w:color="000000"/>
        </w:rPr>
        <w:t>Tuition Payment Options:</w:t>
      </w:r>
    </w:p>
    <w:p w14:paraId="01C00D21" w14:textId="77777777" w:rsidR="002A46BE" w:rsidRDefault="002A46BE">
      <w:pPr>
        <w:spacing w:before="4" w:line="140" w:lineRule="exact"/>
        <w:rPr>
          <w:sz w:val="14"/>
          <w:szCs w:val="14"/>
        </w:rPr>
      </w:pPr>
    </w:p>
    <w:p w14:paraId="3FC45DF1" w14:textId="77777777" w:rsidR="002A46BE" w:rsidRDefault="002A46BE">
      <w:pPr>
        <w:spacing w:line="200" w:lineRule="exact"/>
      </w:pPr>
    </w:p>
    <w:p w14:paraId="5B4152E0" w14:textId="1ED7221D" w:rsidR="002A46BE" w:rsidRDefault="00A02484" w:rsidP="00D425E3">
      <w:pPr>
        <w:spacing w:before="32"/>
        <w:ind w:left="115"/>
        <w:rPr>
          <w:sz w:val="22"/>
          <w:szCs w:val="22"/>
        </w:rPr>
      </w:pPr>
      <w:r>
        <w:rPr>
          <w:sz w:val="22"/>
          <w:szCs w:val="22"/>
        </w:rPr>
        <w:t xml:space="preserve">All payment options should be </w:t>
      </w:r>
      <w:r>
        <w:rPr>
          <w:b/>
          <w:sz w:val="22"/>
          <w:szCs w:val="22"/>
        </w:rPr>
        <w:t>elaborated well to students in the Finance Office</w:t>
      </w:r>
      <w:r>
        <w:rPr>
          <w:sz w:val="22"/>
          <w:szCs w:val="22"/>
        </w:rPr>
        <w:t xml:space="preserve">. </w:t>
      </w:r>
    </w:p>
    <w:p w14:paraId="74154792" w14:textId="77777777" w:rsidR="002A46BE" w:rsidRDefault="002A46BE">
      <w:pPr>
        <w:spacing w:before="5" w:line="100" w:lineRule="exact"/>
        <w:rPr>
          <w:sz w:val="11"/>
          <w:szCs w:val="11"/>
        </w:rPr>
      </w:pPr>
    </w:p>
    <w:p w14:paraId="6F6790F7" w14:textId="77777777" w:rsidR="002A46BE" w:rsidRDefault="002A46BE">
      <w:pPr>
        <w:spacing w:line="200" w:lineRule="exact"/>
      </w:pPr>
    </w:p>
    <w:p w14:paraId="73314758" w14:textId="26641CE0" w:rsidR="002A46BE" w:rsidRDefault="00700E0C">
      <w:pPr>
        <w:spacing w:before="32"/>
        <w:ind w:left="115" w:right="87"/>
        <w:rPr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9B4866E" wp14:editId="733E70F1">
                <wp:simplePos x="0" y="0"/>
                <wp:positionH relativeFrom="column">
                  <wp:posOffset>7925330</wp:posOffset>
                </wp:positionH>
                <wp:positionV relativeFrom="paragraph">
                  <wp:posOffset>-64035</wp:posOffset>
                </wp:positionV>
                <wp:extent cx="62280" cy="626760"/>
                <wp:effectExtent l="38100" t="38100" r="52070" b="4000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2280" cy="62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4507E" id="Ink 18" o:spid="_x0000_s1026" type="#_x0000_t75" style="position:absolute;margin-left:623.35pt;margin-top:-5.75pt;width:6.3pt;height:5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">
                <v:imagedata r:id="rId10" o:title=""/>
              </v:shape>
            </w:pict>
          </mc:Fallback>
        </mc:AlternateContent>
      </w:r>
      <w:r w:rsidR="00A02484">
        <w:rPr>
          <w:b/>
          <w:sz w:val="22"/>
          <w:szCs w:val="22"/>
        </w:rPr>
        <w:t xml:space="preserve">To the best of my knowledge, I acknowledge that the information provided above is correct. I understand that failure to comply will result in denial of access and </w:t>
      </w:r>
      <w:r w:rsidR="00A02484">
        <w:rPr>
          <w:b/>
          <w:sz w:val="22"/>
          <w:szCs w:val="22"/>
          <w:u w:val="thick" w:color="000000"/>
        </w:rPr>
        <w:t>ADDITIONAL penalties</w:t>
      </w:r>
      <w:r w:rsidR="00A02484">
        <w:rPr>
          <w:b/>
          <w:sz w:val="22"/>
          <w:szCs w:val="22"/>
        </w:rPr>
        <w:t>.</w:t>
      </w:r>
    </w:p>
    <w:p w14:paraId="448ADF4C" w14:textId="3FA3558E" w:rsidR="002A46BE" w:rsidRDefault="00700E0C">
      <w:pPr>
        <w:spacing w:before="8" w:line="120" w:lineRule="exact"/>
        <w:rPr>
          <w:sz w:val="12"/>
          <w:szCs w:val="12"/>
        </w:rPr>
      </w:pPr>
      <w:r>
        <w:rPr>
          <w:noProof/>
          <w:sz w:val="12"/>
          <w:szCs w:val="1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8160438" wp14:editId="3D0A0932">
                <wp:simplePos x="0" y="0"/>
                <wp:positionH relativeFrom="column">
                  <wp:posOffset>2107010</wp:posOffset>
                </wp:positionH>
                <wp:positionV relativeFrom="paragraph">
                  <wp:posOffset>69895</wp:posOffset>
                </wp:positionV>
                <wp:extent cx="360" cy="360"/>
                <wp:effectExtent l="38100" t="38100" r="57150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11835" id="Ink 16" o:spid="_x0000_s1026" type="#_x0000_t75" style="position:absolute;margin-left:165.2pt;margin-top:4.8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">
                <v:imagedata r:id="rId7" o:title=""/>
              </v:shape>
            </w:pict>
          </mc:Fallback>
        </mc:AlternateContent>
      </w:r>
    </w:p>
    <w:p w14:paraId="1EA548D8" w14:textId="77777777" w:rsidR="002A46BE" w:rsidRDefault="002A46BE">
      <w:pPr>
        <w:spacing w:line="200" w:lineRule="exact"/>
        <w:sectPr w:rsidR="002A46BE">
          <w:type w:val="continuous"/>
          <w:pgSz w:w="11920" w:h="16840"/>
          <w:pgMar w:top="560" w:right="460" w:bottom="280" w:left="500" w:header="720" w:footer="720" w:gutter="0"/>
          <w:cols w:space="720"/>
        </w:sectPr>
      </w:pPr>
    </w:p>
    <w:p w14:paraId="45E83EF7" w14:textId="0112D78B" w:rsidR="002A46BE" w:rsidRDefault="00700E0C">
      <w:pPr>
        <w:tabs>
          <w:tab w:val="left" w:pos="5660"/>
        </w:tabs>
        <w:spacing w:before="32" w:line="240" w:lineRule="exact"/>
        <w:ind w:left="115" w:right="-53"/>
        <w:rPr>
          <w:sz w:val="22"/>
          <w:szCs w:val="2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AE396AF" wp14:editId="3769DBBE">
                <wp:simplePos x="0" y="0"/>
                <wp:positionH relativeFrom="column">
                  <wp:posOffset>2312570</wp:posOffset>
                </wp:positionH>
                <wp:positionV relativeFrom="paragraph">
                  <wp:posOffset>22095</wp:posOffset>
                </wp:positionV>
                <wp:extent cx="360" cy="360"/>
                <wp:effectExtent l="38100" t="38100" r="57150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C3144" id="Ink 17" o:spid="_x0000_s1026" type="#_x0000_t75" style="position:absolute;margin-left:181.4pt;margin-top:1.0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E93591D" wp14:editId="243E10FE">
                <wp:simplePos x="0" y="0"/>
                <wp:positionH relativeFrom="column">
                  <wp:posOffset>1624970</wp:posOffset>
                </wp:positionH>
                <wp:positionV relativeFrom="paragraph">
                  <wp:posOffset>-4545</wp:posOffset>
                </wp:positionV>
                <wp:extent cx="1092960" cy="218520"/>
                <wp:effectExtent l="19050" t="38100" r="12065" b="4826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9296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FB7B7" id="Ink 15" o:spid="_x0000_s1026" type="#_x0000_t75" style="position:absolute;margin-left:127.25pt;margin-top:-1.05pt;width:87.45pt;height:1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">
                <v:imagedata r:id="rId14" o:title=""/>
              </v:shape>
            </w:pict>
          </mc:Fallback>
        </mc:AlternateContent>
      </w:r>
      <w:r w:rsidR="00000000">
        <w:pict w14:anchorId="092FF014">
          <v:group id="_x0000_s1026" alt="" style="position:absolute;left:0;text-align:left;margin-left:30.25pt;margin-top:27.8pt;width:538.45pt;height:0;z-index:-251664384;mso-position-horizontal-relative:page;mso-position-vertical-relative:text" coordorigin="605,556" coordsize="10769,0">
            <v:shape id="_x0000_s1027" alt="" style="position:absolute;left:605;top:556;width:10769;height:0" coordorigin="605,556" coordsize="10769,0" path="m605,556r10769,e" filled="f" strokeweight="1.44pt">
              <v:path arrowok="t"/>
            </v:shape>
            <w10:wrap anchorx="page"/>
          </v:group>
        </w:pict>
      </w:r>
      <w:r w:rsidR="00A02484">
        <w:rPr>
          <w:position w:val="-1"/>
          <w:sz w:val="22"/>
          <w:szCs w:val="22"/>
        </w:rPr>
        <w:t xml:space="preserve">Student's Signature: </w:t>
      </w:r>
      <w:r w:rsidR="00A02484">
        <w:rPr>
          <w:position w:val="-1"/>
          <w:sz w:val="22"/>
          <w:szCs w:val="22"/>
          <w:u w:val="single" w:color="000000"/>
        </w:rPr>
        <w:t xml:space="preserve"> </w:t>
      </w:r>
      <w:r w:rsidR="00A02484">
        <w:rPr>
          <w:position w:val="-1"/>
          <w:sz w:val="22"/>
          <w:szCs w:val="22"/>
          <w:u w:val="single" w:color="000000"/>
        </w:rPr>
        <w:tab/>
      </w:r>
    </w:p>
    <w:p w14:paraId="79C461EB" w14:textId="374F4D08" w:rsidR="002A46BE" w:rsidRDefault="00A02484">
      <w:pPr>
        <w:tabs>
          <w:tab w:val="left" w:pos="4920"/>
        </w:tabs>
        <w:spacing w:before="32" w:line="240" w:lineRule="exact"/>
        <w:rPr>
          <w:sz w:val="22"/>
          <w:szCs w:val="22"/>
        </w:rPr>
        <w:sectPr w:rsidR="002A46BE">
          <w:type w:val="continuous"/>
          <w:pgSz w:w="11920" w:h="16840"/>
          <w:pgMar w:top="560" w:right="460" w:bottom="280" w:left="500" w:header="720" w:footer="720" w:gutter="0"/>
          <w:cols w:num="2" w:space="720" w:equalWidth="0">
            <w:col w:w="5667" w:space="210"/>
            <w:col w:w="5083"/>
          </w:cols>
        </w:sectPr>
      </w:pPr>
      <w:r>
        <w:br w:type="column"/>
      </w:r>
      <w:r>
        <w:rPr>
          <w:position w:val="-1"/>
          <w:sz w:val="22"/>
          <w:szCs w:val="22"/>
        </w:rPr>
        <w:t xml:space="preserve">Date: </w:t>
      </w:r>
      <w:r>
        <w:rPr>
          <w:position w:val="-1"/>
          <w:sz w:val="22"/>
          <w:szCs w:val="22"/>
          <w:u w:val="single" w:color="000000"/>
        </w:rPr>
        <w:t xml:space="preserve"> </w:t>
      </w:r>
      <w:r w:rsidR="00304B55">
        <w:rPr>
          <w:position w:val="-1"/>
          <w:sz w:val="22"/>
          <w:szCs w:val="22"/>
          <w:u w:val="single" w:color="000000"/>
        </w:rPr>
        <w:t>16</w:t>
      </w:r>
      <w:r w:rsidR="00700E0C">
        <w:rPr>
          <w:position w:val="-1"/>
          <w:sz w:val="22"/>
          <w:szCs w:val="22"/>
          <w:u w:val="single" w:color="000000"/>
        </w:rPr>
        <w:t>th</w:t>
      </w:r>
      <w:r w:rsidR="00304B55">
        <w:rPr>
          <w:position w:val="-1"/>
          <w:sz w:val="22"/>
          <w:szCs w:val="22"/>
          <w:u w:val="single" w:color="000000"/>
        </w:rPr>
        <w:t>/02/2002</w:t>
      </w:r>
      <w:r>
        <w:rPr>
          <w:position w:val="-1"/>
          <w:sz w:val="22"/>
          <w:szCs w:val="22"/>
          <w:u w:val="single" w:color="000000"/>
        </w:rPr>
        <w:tab/>
      </w:r>
    </w:p>
    <w:p w14:paraId="7DED6C8D" w14:textId="77777777" w:rsidR="002A46BE" w:rsidRDefault="002A46BE">
      <w:pPr>
        <w:spacing w:before="1" w:line="140" w:lineRule="exact"/>
        <w:rPr>
          <w:sz w:val="14"/>
          <w:szCs w:val="14"/>
        </w:rPr>
      </w:pPr>
    </w:p>
    <w:p w14:paraId="186A6AEA" w14:textId="77777777" w:rsidR="002A46BE" w:rsidRDefault="002A46BE">
      <w:pPr>
        <w:spacing w:line="200" w:lineRule="exact"/>
      </w:pPr>
    </w:p>
    <w:p w14:paraId="45945911" w14:textId="77777777" w:rsidR="002A46BE" w:rsidRDefault="002A46BE">
      <w:pPr>
        <w:spacing w:line="200" w:lineRule="exact"/>
      </w:pPr>
    </w:p>
    <w:p w14:paraId="6729B4A5" w14:textId="77777777" w:rsidR="002A46BE" w:rsidRDefault="00A02484">
      <w:pPr>
        <w:spacing w:before="32" w:line="368" w:lineRule="auto"/>
        <w:ind w:left="115" w:right="7997"/>
        <w:rPr>
          <w:sz w:val="22"/>
          <w:szCs w:val="22"/>
        </w:rPr>
      </w:pPr>
      <w:r>
        <w:rPr>
          <w:b/>
          <w:sz w:val="22"/>
          <w:szCs w:val="22"/>
          <w:u w:val="thick" w:color="000000"/>
        </w:rPr>
        <w:t>FOR OFFICIAL USE ONLY: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  <w:u w:val="thick" w:color="000000"/>
        </w:rPr>
        <w:t>Fees Paid</w:t>
      </w:r>
    </w:p>
    <w:p w14:paraId="4604051E" w14:textId="77777777" w:rsidR="002A46BE" w:rsidRDefault="00A02484">
      <w:pPr>
        <w:tabs>
          <w:tab w:val="left" w:pos="10740"/>
        </w:tabs>
        <w:spacing w:line="220" w:lineRule="exact"/>
        <w:ind w:left="115"/>
        <w:rPr>
          <w:sz w:val="22"/>
          <w:szCs w:val="22"/>
        </w:rPr>
      </w:pPr>
      <w:r>
        <w:rPr>
          <w:sz w:val="22"/>
          <w:szCs w:val="22"/>
        </w:rPr>
        <w:t xml:space="preserve">Amount: </w:t>
      </w:r>
      <w:r>
        <w:rPr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ab/>
      </w:r>
    </w:p>
    <w:p w14:paraId="23452E4F" w14:textId="77777777" w:rsidR="002A46BE" w:rsidRDefault="002A46BE">
      <w:pPr>
        <w:spacing w:before="3" w:line="220" w:lineRule="exact"/>
        <w:rPr>
          <w:sz w:val="22"/>
          <w:szCs w:val="22"/>
        </w:rPr>
      </w:pPr>
    </w:p>
    <w:p w14:paraId="300E6172" w14:textId="77777777" w:rsidR="002A46BE" w:rsidRDefault="00A02484">
      <w:pPr>
        <w:tabs>
          <w:tab w:val="left" w:pos="10620"/>
        </w:tabs>
        <w:spacing w:before="32" w:line="240" w:lineRule="exact"/>
        <w:ind w:left="11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Receipt Number: </w:t>
      </w:r>
      <w:r>
        <w:rPr>
          <w:position w:val="-1"/>
          <w:sz w:val="22"/>
          <w:szCs w:val="22"/>
          <w:u w:val="single" w:color="000000"/>
        </w:rPr>
        <w:t xml:space="preserve">                                                                </w:t>
      </w:r>
      <w:r>
        <w:rPr>
          <w:position w:val="-1"/>
          <w:sz w:val="22"/>
          <w:szCs w:val="22"/>
        </w:rPr>
        <w:t xml:space="preserve"> Date: </w:t>
      </w:r>
      <w:r>
        <w:rPr>
          <w:position w:val="-1"/>
          <w:sz w:val="22"/>
          <w:szCs w:val="22"/>
          <w:u w:val="single" w:color="000000"/>
        </w:rPr>
        <w:t xml:space="preserve"> </w:t>
      </w:r>
      <w:r>
        <w:rPr>
          <w:position w:val="-1"/>
          <w:sz w:val="22"/>
          <w:szCs w:val="22"/>
          <w:u w:val="single" w:color="000000"/>
        </w:rPr>
        <w:tab/>
      </w:r>
    </w:p>
    <w:p w14:paraId="32BD169A" w14:textId="77777777" w:rsidR="002A46BE" w:rsidRDefault="002A46BE">
      <w:pPr>
        <w:spacing w:before="13" w:line="220" w:lineRule="exact"/>
        <w:rPr>
          <w:sz w:val="22"/>
          <w:szCs w:val="22"/>
        </w:rPr>
      </w:pPr>
    </w:p>
    <w:p w14:paraId="1B18D0AA" w14:textId="77777777" w:rsidR="002A46BE" w:rsidRDefault="00A02484">
      <w:pPr>
        <w:tabs>
          <w:tab w:val="left" w:pos="10760"/>
        </w:tabs>
        <w:spacing w:before="32" w:line="240" w:lineRule="exact"/>
        <w:ind w:left="115"/>
        <w:rPr>
          <w:sz w:val="22"/>
          <w:szCs w:val="22"/>
        </w:rPr>
      </w:pPr>
      <w:r>
        <w:rPr>
          <w:b/>
          <w:position w:val="-1"/>
          <w:sz w:val="22"/>
          <w:szCs w:val="22"/>
        </w:rPr>
        <w:t>Accountant's Signature:</w:t>
      </w:r>
      <w:r>
        <w:rPr>
          <w:b/>
          <w:position w:val="-1"/>
          <w:sz w:val="22"/>
          <w:szCs w:val="22"/>
          <w:u w:val="single" w:color="000000"/>
        </w:rPr>
        <w:t xml:space="preserve">                                                          </w:t>
      </w:r>
      <w:r>
        <w:rPr>
          <w:b/>
          <w:position w:val="-1"/>
          <w:sz w:val="22"/>
          <w:szCs w:val="22"/>
        </w:rPr>
        <w:t xml:space="preserve">Date: </w:t>
      </w:r>
      <w:r>
        <w:rPr>
          <w:b/>
          <w:position w:val="-1"/>
          <w:sz w:val="22"/>
          <w:szCs w:val="22"/>
          <w:u w:val="single" w:color="000000"/>
        </w:rPr>
        <w:t xml:space="preserve"> </w:t>
      </w:r>
      <w:r>
        <w:rPr>
          <w:b/>
          <w:position w:val="-1"/>
          <w:sz w:val="22"/>
          <w:szCs w:val="22"/>
          <w:u w:val="single" w:color="000000"/>
        </w:rPr>
        <w:tab/>
      </w:r>
    </w:p>
    <w:p w14:paraId="2209BE82" w14:textId="77777777" w:rsidR="002A46BE" w:rsidRDefault="002A46BE">
      <w:pPr>
        <w:spacing w:before="4" w:line="120" w:lineRule="exact"/>
        <w:rPr>
          <w:sz w:val="13"/>
          <w:szCs w:val="13"/>
        </w:rPr>
      </w:pPr>
    </w:p>
    <w:p w14:paraId="6ADE5645" w14:textId="77777777" w:rsidR="002A46BE" w:rsidRDefault="002A46BE">
      <w:pPr>
        <w:spacing w:line="200" w:lineRule="exact"/>
      </w:pPr>
    </w:p>
    <w:p w14:paraId="4E77CA83" w14:textId="77777777" w:rsidR="008F6943" w:rsidRDefault="008F6943">
      <w:pPr>
        <w:spacing w:before="32" w:line="240" w:lineRule="exact"/>
        <w:ind w:left="115"/>
        <w:rPr>
          <w:position w:val="-1"/>
          <w:sz w:val="22"/>
          <w:szCs w:val="22"/>
        </w:rPr>
      </w:pPr>
    </w:p>
    <w:p w14:paraId="0B2A8D53" w14:textId="77777777" w:rsidR="008F6943" w:rsidRDefault="008F6943">
      <w:pPr>
        <w:spacing w:before="32" w:line="240" w:lineRule="exact"/>
        <w:ind w:left="115"/>
        <w:rPr>
          <w:position w:val="-1"/>
          <w:sz w:val="22"/>
          <w:szCs w:val="22"/>
        </w:rPr>
      </w:pPr>
    </w:p>
    <w:p w14:paraId="6EA0751F" w14:textId="64A0E2D2" w:rsidR="002A46BE" w:rsidRDefault="00A02484">
      <w:pPr>
        <w:spacing w:before="32" w:line="240" w:lineRule="exact"/>
        <w:ind w:left="115"/>
        <w:rPr>
          <w:sz w:val="22"/>
          <w:szCs w:val="22"/>
        </w:rPr>
      </w:pPr>
      <w:r>
        <w:rPr>
          <w:position w:val="-1"/>
          <w:sz w:val="22"/>
          <w:szCs w:val="22"/>
        </w:rPr>
        <w:lastRenderedPageBreak/>
        <w:t>On behalf of Clarke International University, I confirm that the above is hereby registered as a student for academic year:</w:t>
      </w:r>
    </w:p>
    <w:p w14:paraId="1CBA215F" w14:textId="77777777" w:rsidR="002A46BE" w:rsidRDefault="002A46BE">
      <w:pPr>
        <w:spacing w:before="8" w:line="220" w:lineRule="exact"/>
        <w:rPr>
          <w:sz w:val="22"/>
          <w:szCs w:val="22"/>
        </w:rPr>
      </w:pPr>
    </w:p>
    <w:p w14:paraId="2B9EFDC6" w14:textId="77777777" w:rsidR="002A46BE" w:rsidRDefault="00A02484">
      <w:pPr>
        <w:tabs>
          <w:tab w:val="left" w:pos="9300"/>
        </w:tabs>
        <w:spacing w:before="32" w:line="240" w:lineRule="exact"/>
        <w:ind w:left="115"/>
        <w:rPr>
          <w:sz w:val="22"/>
          <w:szCs w:val="22"/>
        </w:rPr>
      </w:pPr>
      <w:r>
        <w:rPr>
          <w:position w:val="-1"/>
          <w:sz w:val="22"/>
          <w:szCs w:val="22"/>
          <w:u w:val="single" w:color="000000"/>
        </w:rPr>
        <w:t xml:space="preserve">                                                                  </w:t>
      </w:r>
      <w:r>
        <w:rPr>
          <w:position w:val="-1"/>
          <w:sz w:val="22"/>
          <w:szCs w:val="22"/>
        </w:rPr>
        <w:t xml:space="preserve"> semester: </w:t>
      </w:r>
      <w:r>
        <w:rPr>
          <w:position w:val="-1"/>
          <w:sz w:val="22"/>
          <w:szCs w:val="22"/>
          <w:u w:val="single" w:color="000000"/>
        </w:rPr>
        <w:t xml:space="preserve"> </w:t>
      </w:r>
      <w:r>
        <w:rPr>
          <w:position w:val="-1"/>
          <w:sz w:val="22"/>
          <w:szCs w:val="22"/>
          <w:u w:val="single" w:color="000000"/>
        </w:rPr>
        <w:tab/>
      </w:r>
    </w:p>
    <w:p w14:paraId="0D7A5A9E" w14:textId="77777777" w:rsidR="002A46BE" w:rsidRDefault="002A46BE">
      <w:pPr>
        <w:spacing w:before="3" w:line="120" w:lineRule="exact"/>
        <w:rPr>
          <w:sz w:val="13"/>
          <w:szCs w:val="13"/>
        </w:rPr>
      </w:pPr>
    </w:p>
    <w:p w14:paraId="29F31007" w14:textId="77777777" w:rsidR="002A46BE" w:rsidRDefault="002A46BE">
      <w:pPr>
        <w:spacing w:line="200" w:lineRule="exact"/>
      </w:pPr>
    </w:p>
    <w:p w14:paraId="6CBAB1F5" w14:textId="77777777" w:rsidR="002A46BE" w:rsidRDefault="002A46BE">
      <w:pPr>
        <w:spacing w:line="200" w:lineRule="exact"/>
      </w:pPr>
    </w:p>
    <w:p w14:paraId="514A06E7" w14:textId="77777777" w:rsidR="002A46BE" w:rsidRDefault="002A46BE">
      <w:pPr>
        <w:spacing w:line="200" w:lineRule="exact"/>
      </w:pPr>
    </w:p>
    <w:p w14:paraId="1FF7B259" w14:textId="301CD666" w:rsidR="002A46BE" w:rsidRDefault="008F474E">
      <w:pPr>
        <w:tabs>
          <w:tab w:val="left" w:pos="10720"/>
        </w:tabs>
        <w:spacing w:before="32"/>
        <w:ind w:left="115"/>
        <w:rPr>
          <w:sz w:val="22"/>
          <w:szCs w:val="22"/>
        </w:rPr>
      </w:pPr>
      <w:r>
        <w:rPr>
          <w:b/>
          <w:sz w:val="22"/>
          <w:szCs w:val="22"/>
        </w:rPr>
        <w:t>Programs Lead</w:t>
      </w:r>
      <w:r w:rsidR="00A02484">
        <w:rPr>
          <w:b/>
          <w:sz w:val="22"/>
          <w:szCs w:val="22"/>
        </w:rPr>
        <w:t xml:space="preserve"> Signature:</w:t>
      </w:r>
      <w:r w:rsidR="00A02484">
        <w:rPr>
          <w:b/>
          <w:sz w:val="22"/>
          <w:szCs w:val="22"/>
          <w:u w:val="single" w:color="000000"/>
        </w:rPr>
        <w:t xml:space="preserve">                                                               </w:t>
      </w:r>
      <w:r w:rsidR="00A02484">
        <w:rPr>
          <w:b/>
          <w:sz w:val="22"/>
          <w:szCs w:val="22"/>
        </w:rPr>
        <w:t xml:space="preserve"> Date: </w:t>
      </w:r>
      <w:r w:rsidR="00A02484">
        <w:rPr>
          <w:b/>
          <w:sz w:val="22"/>
          <w:szCs w:val="22"/>
          <w:u w:val="single" w:color="000000"/>
        </w:rPr>
        <w:t xml:space="preserve"> </w:t>
      </w:r>
      <w:r w:rsidR="00A02484">
        <w:rPr>
          <w:b/>
          <w:sz w:val="22"/>
          <w:szCs w:val="22"/>
          <w:u w:val="single" w:color="000000"/>
        </w:rPr>
        <w:tab/>
      </w:r>
    </w:p>
    <w:sectPr w:rsidR="002A46BE">
      <w:type w:val="continuous"/>
      <w:pgSz w:w="11920" w:h="16840"/>
      <w:pgMar w:top="560" w:right="4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307DF"/>
    <w:multiLevelType w:val="multilevel"/>
    <w:tmpl w:val="6D502E8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40754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6BE"/>
    <w:rsid w:val="000B08D8"/>
    <w:rsid w:val="001629C4"/>
    <w:rsid w:val="001E695D"/>
    <w:rsid w:val="002A46BE"/>
    <w:rsid w:val="00304B55"/>
    <w:rsid w:val="005D22CF"/>
    <w:rsid w:val="006756BD"/>
    <w:rsid w:val="00700E0C"/>
    <w:rsid w:val="00745D70"/>
    <w:rsid w:val="00896CB6"/>
    <w:rsid w:val="008F474E"/>
    <w:rsid w:val="008F6943"/>
    <w:rsid w:val="009A096A"/>
    <w:rsid w:val="00A02484"/>
    <w:rsid w:val="00A80F9A"/>
    <w:rsid w:val="00C37E66"/>
    <w:rsid w:val="00C45DF4"/>
    <w:rsid w:val="00D20197"/>
    <w:rsid w:val="00D425E3"/>
    <w:rsid w:val="00E15EFC"/>
    <w:rsid w:val="00E31149"/>
    <w:rsid w:val="00E91913"/>
    <w:rsid w:val="00E9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7636327D"/>
  <w15:docId w15:val="{22050638-0986-434D-B177-E5D23D04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6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customXml" Target="ink/ink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4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33766" units="1/cm"/>
          <inkml:channelProperty channel="Y" name="resolution" value="62.42775" units="1/cm"/>
          <inkml:channelProperty channel="T" name="resolution" value="1" units="1/dev"/>
        </inkml:channelProperties>
      </inkml:inkSource>
      <inkml:timestamp xml:id="ts0" timeString="2023-03-15T16:48:22.47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32.95454" units="1/cm"/>
          <inkml:channelProperty channel="Y" name="resolution" value="235.34483" units="1/cm"/>
          <inkml:channelProperty channel="T" name="resolution" value="1" units="1/dev"/>
        </inkml:channelProperties>
      </inkml:inkSource>
      <inkml:timestamp xml:id="ts0" timeString="2023-03-15T16:49:38.18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0,'0'0'0,"0"0"16,0 0-16,0 0 16,0 0-16,0 0 31,0 0-31,0 0 0,0 0 0,0 0 16,0 0-1,0 0 32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32.95454" units="1/cm"/>
          <inkml:channelProperty channel="Y" name="resolution" value="235.34483" units="1/cm"/>
          <inkml:channelProperty channel="T" name="resolution" value="1" units="1/dev"/>
        </inkml:channelProperties>
      </inkml:inkSource>
      <inkml:timestamp xml:id="ts0" timeString="2023-03-15T16:49:33.42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15 1740 0,'0'0'0,"0"0"0,0 0 15,0 0-15,-17-61 16,17 6-16,9-66 31,-1-14-31,9-23 0,-9-10 16,8 10-16,-7 18 15,7-27-15,1 18 16,-1 5-16,9 4 31,8-4-31,-33 144 63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32.95454" units="1/cm"/>
          <inkml:channelProperty channel="Y" name="resolution" value="235.34483" units="1/cm"/>
          <inkml:channelProperty channel="T" name="resolution" value="1" units="1/dev"/>
        </inkml:channelProperties>
      </inkml:inkSource>
      <inkml:timestamp xml:id="ts0" timeString="2023-03-15T16:49:17.46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0,'0'0'0,"0"0"16,0 0-16,0 0 15,0 0-15,0 0 16,0 0-16,0 0 15,0 0 48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32.95454" units="1/cm"/>
          <inkml:channelProperty channel="Y" name="resolution" value="235.34483" units="1/cm"/>
          <inkml:channelProperty channel="T" name="resolution" value="1" units="1/dev"/>
        </inkml:channelProperties>
      </inkml:inkSource>
      <inkml:timestamp xml:id="ts0" timeString="2023-03-15T16:49:18.19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0,'0'0'16,"0"0"-16,0 0 15,0 0 1,0 0-16,0 0 16,0 0-16,0 0 15,0 0-15,0 0 16,0 0 46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32.95454" units="1/cm"/>
          <inkml:channelProperty channel="Y" name="resolution" value="235.34483" units="1/cm"/>
          <inkml:channelProperty channel="T" name="resolution" value="1" units="1/dev"/>
        </inkml:channelProperties>
      </inkml:inkSource>
      <inkml:timestamp xml:id="ts0" timeString="2023-03-15T16:49:16.17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88 0,'0'0'0,"0"0"15,0 0-15,0 0 16,0 0-16,0 0 15,0 0-15,0 0 16,0 0-16,0 0 16,0 0-1,0 0 1,0 0-16,0 0 16,0 0-16,0 0 15,0 0-15,99-18 16,-58 8-1,1 6-15,7-6 16,-16 6-16,9-1 16,-9-4-16,8-1 15,-8 6-15,-8 4 16,8-5 0,-16 1-16,7 4 15,-7 0-15,-9 0 16,9 0-16,-9-5 15,0 5-15,1 0 16,-1 0 0,-8 0-16,8 0 15,-8 0-15,8 0 16,-8 0-16,0 0 16,9 0-16,-9 9 15,0-9 1,0 9-16,0-4 0,0 4 15,0 1-15,0-6 16,0 10-16,-9 0 16,1-4-1,8 4-15,0 0 16,-8-1-16,8 1 16,-8 5-16,8-10 15,0 10 1,-9-5-16,9 0 15,0 0-15,0 0 16,0 0-16,0 4 16,0-8-16,0 4 15,0 0-15,0 0 16,0-1-16,0 1 16,0-4-1,9-1-15,-9 5 16,0-5-16,0-4 15,0 4-15,8-4 16,-8 0-16,0-1 16,0 1-1,0 0-15,0-1 16,0 1-16,0-1 16,0-4-16,0 5 15,-17-5 1,17 0-16,-8 0 15,0 0-15,-1 0 16,1 0-16,0 0 31,-9 0-31,9 0 16,-8-5-16,-9 1 16,8-1-16,-8 1 15,1 4-15,-1-5 16,0 0-1,8 5-15,1 0 16,-1-4-16,1 4 16,8 0-16,-1-5 15,1 5-15,0 0 16,-1-5 0,1 5-16,0 0 15,0 0-15,-1 0 16,9-4-16,-8 4 15,8 0 1,0 0-16,-8 0 16,8 0-16,0 0 15,-8 0-15,8 0 16,0-5-16,0 5 16,0 0-1,0 0-15,16 0 0,-16-5 16,17 5-16,-1 0 15,1-4-15,-1-6 16,9 6-16,0-6 16,0 6-1,16-10-15,-16 9 16,8 0-16,0-4 16,-8 5-16,0-6 15,-1 6-15,-7-1 16,0 0-1,-1 1 1,1-1-16,-1 0 16,1 1-16,-1-1 15,9 0-15,-8 1 16,-1-1 0,9 0-16,-9 1 15,-7-1-15,7 5 16,-7-5-16,-1 5 15,0-4-15,0 4 16,1-5-16,-1 5 16,0 0-1,0-5-15,-8 5 16,9-4-16,-1 4 16,-8-5-16,0 5 15,8 0 1,1 0-16,-9-4 15,0 4-15,0 0 16,8-5-16,-8 5 16,0 0-16,0 0 15,8 0-15,-8 0 16,0 0-16,0 0 16,0 0-1,0 0-15,0 5 16,8-1-16,-8 1 0,0-1 15,0 6 1,9-1-16,-9 0 16,8 5-16,-8-4 15,8-1-15,-8 0 16,8 1-16,1-1 16,-1-4-16,-8 4 15,8-5-15,1-4 31,-1 5-31,8-5 16,-7 0 0,15-5-16,1-4 15,-8-5-15,8 5 16,-9 0-16,1-5 16,-9 4-16,0 1 15,9 0 1,-9 4-16,0-4 15,1 4-15,-9 0 16,8 1-16,-8-1 16,8 5-16,-8 0 15,8-4-15,-8 4 16,0 0 0,9 0-16,-9 0 15,0 4-15,0 1 16,8-1-16,-8-4 15,0 5 1,8-5-16,-8 5 16,8-5-16,-8 0 15,9 0-15,-1 0 16,-8 0-16,8 0 16,1-5-1,-1 0-15,-8 1 16,8-1-16,0 1 15,1-1-15,-1 0 16,0 1-16,-8-1 16,8 0-1,-8 1-15,9 4 16,-9-5-16,8 0 16,-8 5-16,0-4 15,8-1-15,-8 5 16,0-5-1,8 5-15,-8-4 16,0 4-16,9 0 16,-9 0-16,0-5 15,0 5-15,0-5 16,8 5 0,-8-4-16,0 4 15,0 0-15,0-5 16,0 5-16,8 0 15,-8-5-15,0 5 16,0 0 0,0 0-16,0 0 15,0-4-15,0 4 16,0 0-16,0 0 16,0 0-1,0 0-15,0 0 16,0 0-16,0 0 15,0 0-15,0 9 16,0-4-16,0-5 16,9 4-16,-9 6 15,0-6 1,8 6-16,-8-1 16,8 0-16,0 1 15,1-1-15,-1-4 16,0-1-16,0 5 0,1-4 15,7 0 1,-7-5-16,7 0 16,-8 0-16,17 0 15,-8-14-15,-1 9 16,9-13-16,0-6 16,-9 6-1,1 4 1,-9 0-16,9 4 15,-9-3-15,0 3 16,1 6-16,-9-1 16,8 0-1,-8 1-15,8-1 16,-8 5-16,8 0 16,-8 5-16,0 9 15,9-5 1,-9 14-16,8 5 15,-8 0-15,8 5 16,0 4-16,1 0 16,-9 0-16,8 0 15,0 5-15,1-5 16,-9-18-16,8 0 16,-8 9-16,0-5 15,8-5-15,-8-4 16,0 0-1,0 0-15,-8-14 16,0 5-16,-1-5 16,1 5-16,-9-5 15,-7 0-15,-1 0 16,8 0 0,-8-10-16,9 6 15,-1-6-15,9 6 16,-8-1-16,7 0 15,9 1-15,-8-1 16,8 0-16,0 1 16,8-1-1,9 1-15,-1-6 16,1 1-16,8 0 16,-9-1-16,9-4 15,0 0-15,8-4 16,-8-5-1,8-1-15,-8-4 0,0 0 16,8 1 0,-17-6-16,9 0 15,-9 10-15,1-5 16,0-4-16,-9 8 16,8 1-16,-7 5 15,-1 8-15,-8 6 16,8-6-1,-8 6-15,8 4 16,-8 0-16,0 0 16,9 0-16,-9 9 15,0 0 1,0 1-16,8 13 16,0 14-16,1 0 31,7 0-31,-8-4 0,9 0 0,-9-1 15,9-9-15,-9-4 16,0-5 15,1 0-31,-9-5 16,8-4-16,-8 4 16,0-4-16,0-5 15,-8 0-15,-17-9 16,-8-5-1,-25-19-15,8 5 0,9 5 16,-1 0-16,9 4 16,0 5-16,8 0 15,9 5-15,8 4 16,-9-4 0,17 9-16,0-5 0,0 0 15,8 5 1,17-4-1,0-1-15,16 1 0,9-6 16,8 1-16,-9-10 16,1 1-16,-9-1 15,1 5-15,-9 0 32,0 5-32,0 4 0,0-4 31,-8 4-31,8 1 15,-8-1-15,-9 0 0,1 1 0,-1 4 16,1 0-16,-9 0 16,1 0-16,-1 0 15,0 0 1,-8 4-16,8 6 31,-8-1-31,9 5 16,-9 9-16,0 0 0,0 5 31,8 0-31,-8-5 16,8 1-16,-8-6 15,8-4-15,-8-4 16,9-1 0,-1-4-16,0-1 15,9-4-15,16-9 16,0-5-16,8-9 15,1-15-15,-9 11 16,0 8-16,-8 0 16,-9 5-1,1 5-15,-9 0 16,0 4-16,0 0 16,1 1-16,-1 4 15,0 0 1,-8 9-16,9-4 15,-9 9-15,8 0 16,0 4-16,0 6 16,1-1-16,-1 0 15,0-4 1,0-10-16,1 5 16,-1-5-16,0-4 15,9 0-15,-17-5 63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Kalibbala</cp:lastModifiedBy>
  <cp:revision>5</cp:revision>
  <cp:lastPrinted>2023-03-16T20:05:00Z</cp:lastPrinted>
  <dcterms:created xsi:type="dcterms:W3CDTF">2023-03-15T18:17:00Z</dcterms:created>
  <dcterms:modified xsi:type="dcterms:W3CDTF">2023-03-16T20:05:00Z</dcterms:modified>
</cp:coreProperties>
</file>